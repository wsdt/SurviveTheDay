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D7C01" w:rsidRPr="00E73DE1" w:rsidRDefault="004637A1" w:rsidP="00E73DE1">
      <w:pPr>
        <w:spacing w:after="0" w:line="240" w:lineRule="auto"/>
        <w:contextualSpacing/>
        <w:jc w:val="center"/>
        <w:rPr>
          <w:lang w:val="de-AT"/>
        </w:rPr>
      </w:pPr>
      <w:bookmarkStart w:id="0" w:name="_GoBack"/>
      <w:bookmarkEnd w:id="0"/>
      <w:r w:rsidRPr="00E73DE1">
        <w:rPr>
          <w:b/>
          <w:bCs/>
          <w:color w:val="000000"/>
          <w:sz w:val="24"/>
          <w:szCs w:val="24"/>
          <w:lang w:val="de-AT"/>
        </w:rPr>
        <w:t>Kooperationsvertrag</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Zwischen</w:t>
      </w:r>
    </w:p>
    <w:p w:rsidR="00AD7C01" w:rsidRPr="009C0319" w:rsidRDefault="004637A1" w:rsidP="00E73DE1">
      <w:pPr>
        <w:spacing w:after="0" w:line="240" w:lineRule="auto"/>
        <w:contextualSpacing/>
        <w:rPr>
          <w:sz w:val="24"/>
          <w:szCs w:val="24"/>
          <w:lang w:val="de-AT"/>
        </w:rPr>
      </w:pPr>
      <w:r w:rsidRPr="009C0319">
        <w:rPr>
          <w:color w:val="000000"/>
          <w:sz w:val="24"/>
          <w:szCs w:val="24"/>
          <w:lang w:val="de-AT"/>
        </w:rPr>
        <w:t> </w:t>
      </w:r>
    </w:p>
    <w:p w:rsidR="00AD7C01" w:rsidRPr="009C0319" w:rsidRDefault="009C0319" w:rsidP="00E73DE1">
      <w:pPr>
        <w:spacing w:after="0" w:line="240" w:lineRule="auto"/>
        <w:contextualSpacing/>
        <w:rPr>
          <w:color w:val="000000"/>
          <w:sz w:val="24"/>
          <w:szCs w:val="24"/>
          <w:lang w:val="de-AT"/>
        </w:rPr>
      </w:pPr>
      <w:proofErr w:type="spellStart"/>
      <w:r w:rsidRPr="009C0319">
        <w:rPr>
          <w:color w:val="000000"/>
          <w:sz w:val="24"/>
          <w:szCs w:val="24"/>
          <w:lang w:val="de-AT"/>
        </w:rPr>
        <w:t>Jori</w:t>
      </w:r>
      <w:proofErr w:type="spellEnd"/>
      <w:r w:rsidRPr="009C0319">
        <w:rPr>
          <w:color w:val="000000"/>
          <w:sz w:val="24"/>
          <w:szCs w:val="24"/>
          <w:lang w:val="de-AT"/>
        </w:rPr>
        <w:t>, Christof Gerhard</w:t>
      </w:r>
      <w:r>
        <w:rPr>
          <w:color w:val="000000"/>
          <w:sz w:val="24"/>
          <w:szCs w:val="24"/>
          <w:lang w:val="de-AT"/>
        </w:rPr>
        <w:t xml:space="preserve"> (1996-09-21)</w:t>
      </w:r>
    </w:p>
    <w:p w:rsidR="009C0319" w:rsidRDefault="009C0319" w:rsidP="00E73DE1">
      <w:pPr>
        <w:spacing w:after="0" w:line="240" w:lineRule="auto"/>
        <w:contextualSpacing/>
        <w:rPr>
          <w:sz w:val="24"/>
          <w:szCs w:val="24"/>
          <w:lang w:val="de-AT"/>
        </w:rPr>
      </w:pPr>
      <w:r w:rsidRPr="009C0319">
        <w:rPr>
          <w:sz w:val="24"/>
          <w:szCs w:val="24"/>
          <w:lang w:val="de-AT"/>
        </w:rPr>
        <w:t>Kreuzbachwe</w:t>
      </w:r>
      <w:r>
        <w:rPr>
          <w:sz w:val="24"/>
          <w:szCs w:val="24"/>
          <w:lang w:val="de-AT"/>
        </w:rPr>
        <w:t>g 2</w:t>
      </w:r>
    </w:p>
    <w:p w:rsidR="009C0319" w:rsidRDefault="009C0319" w:rsidP="00E73DE1">
      <w:pPr>
        <w:spacing w:after="0" w:line="240" w:lineRule="auto"/>
        <w:contextualSpacing/>
        <w:rPr>
          <w:sz w:val="24"/>
          <w:szCs w:val="24"/>
          <w:lang w:val="de-AT"/>
        </w:rPr>
      </w:pPr>
      <w:r>
        <w:rPr>
          <w:sz w:val="24"/>
          <w:szCs w:val="24"/>
          <w:lang w:val="de-AT"/>
        </w:rPr>
        <w:t>A-6170 Zirl</w:t>
      </w:r>
    </w:p>
    <w:p w:rsidR="009C0319" w:rsidRPr="009C0319" w:rsidRDefault="009C0319" w:rsidP="00E73DE1">
      <w:pPr>
        <w:spacing w:after="0" w:line="240" w:lineRule="auto"/>
        <w:contextualSpacing/>
        <w:rPr>
          <w:sz w:val="24"/>
          <w:szCs w:val="24"/>
          <w:lang w:val="de-AT"/>
        </w:rPr>
      </w:pPr>
      <w:r>
        <w:rPr>
          <w:sz w:val="24"/>
          <w:szCs w:val="24"/>
          <w:lang w:val="de-AT"/>
        </w:rPr>
        <w:t>Tirol, Österreich</w:t>
      </w:r>
    </w:p>
    <w:p w:rsidR="00AD7C01" w:rsidRPr="009C0319" w:rsidRDefault="004637A1" w:rsidP="00E73DE1">
      <w:pPr>
        <w:spacing w:after="0" w:line="240" w:lineRule="auto"/>
        <w:contextualSpacing/>
        <w:rPr>
          <w:sz w:val="24"/>
          <w:szCs w:val="24"/>
          <w:lang w:val="de-AT"/>
        </w:rPr>
      </w:pPr>
      <w:r w:rsidRPr="009C0319">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und</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225E20" w:rsidRPr="00E73DE1" w:rsidRDefault="00225E20" w:rsidP="00E73DE1">
      <w:pPr>
        <w:spacing w:after="0" w:line="240" w:lineRule="auto"/>
        <w:contextualSpacing/>
        <w:rPr>
          <w:color w:val="000000"/>
          <w:sz w:val="24"/>
          <w:szCs w:val="24"/>
          <w:lang w:val="de-AT"/>
        </w:rPr>
      </w:pPr>
      <w:r w:rsidRPr="00E73DE1">
        <w:rPr>
          <w:color w:val="000000"/>
          <w:sz w:val="24"/>
          <w:szCs w:val="24"/>
          <w:lang w:val="de-AT"/>
        </w:rPr>
        <w:t>Riedl, Kevin Alfred</w:t>
      </w:r>
      <w:r w:rsidR="009C0319">
        <w:rPr>
          <w:color w:val="000000"/>
          <w:sz w:val="24"/>
          <w:szCs w:val="24"/>
          <w:lang w:val="de-AT"/>
        </w:rPr>
        <w:t xml:space="preserve"> (1997-02-07)</w:t>
      </w:r>
      <w:r w:rsidRPr="00E73DE1">
        <w:rPr>
          <w:color w:val="000000"/>
          <w:sz w:val="24"/>
          <w:szCs w:val="24"/>
          <w:lang w:val="de-AT"/>
        </w:rPr>
        <w:br/>
        <w:t>Römerstraße 3a</w:t>
      </w:r>
      <w:r w:rsidRPr="00E73DE1">
        <w:rPr>
          <w:color w:val="000000"/>
          <w:sz w:val="24"/>
          <w:szCs w:val="24"/>
          <w:lang w:val="de-AT"/>
        </w:rPr>
        <w:br/>
        <w:t>A-6070 Ampass</w:t>
      </w:r>
      <w:r w:rsidRPr="00E73DE1">
        <w:rPr>
          <w:color w:val="000000"/>
          <w:sz w:val="24"/>
          <w:szCs w:val="24"/>
          <w:lang w:val="de-AT"/>
        </w:rPr>
        <w:br/>
        <w:t>Tirol, Österreich</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 beide Parteien werden nachfolgend „Kooperationspartner“ oder „Parteien“ genannt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wird folgender Kooperationsvertrag geschlossen: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1</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Zweck und Dauer der Kooperation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1.         Die Parteien kommen überein, bezüglich des folgenden Vorhabens zusammenzuarbeiten: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4D6819" w:rsidRPr="004D6819" w:rsidRDefault="004D6819" w:rsidP="004D6819">
      <w:pPr>
        <w:pBdr>
          <w:bottom w:val="dotted" w:sz="4" w:space="1" w:color="auto"/>
        </w:pBdr>
        <w:tabs>
          <w:tab w:val="left" w:pos="8504"/>
        </w:tabs>
        <w:spacing w:after="0" w:line="240" w:lineRule="auto"/>
        <w:contextualSpacing/>
        <w:jc w:val="center"/>
        <w:rPr>
          <w:b/>
          <w:color w:val="000000"/>
          <w:sz w:val="24"/>
          <w:szCs w:val="24"/>
          <w:lang w:val="de-AT"/>
        </w:rPr>
      </w:pPr>
      <w:proofErr w:type="spellStart"/>
      <w:r>
        <w:rPr>
          <w:b/>
          <w:color w:val="000000"/>
          <w:sz w:val="24"/>
          <w:szCs w:val="24"/>
          <w:lang w:val="de-AT"/>
        </w:rPr>
        <w:t>Survive</w:t>
      </w:r>
      <w:proofErr w:type="spellEnd"/>
      <w:r>
        <w:rPr>
          <w:b/>
          <w:color w:val="000000"/>
          <w:sz w:val="24"/>
          <w:szCs w:val="24"/>
          <w:lang w:val="de-AT"/>
        </w:rPr>
        <w:t xml:space="preserve"> The Day </w:t>
      </w:r>
      <w:r w:rsidRPr="004D6819">
        <w:rPr>
          <w:b/>
          <w:color w:val="000000"/>
          <w:sz w:val="18"/>
          <w:szCs w:val="18"/>
          <w:vertAlign w:val="subscript"/>
          <w:lang w:val="de-AT"/>
        </w:rPr>
        <w:t xml:space="preserve">(Package: </w:t>
      </w:r>
      <w:proofErr w:type="spellStart"/>
      <w:proofErr w:type="gramStart"/>
      <w:r w:rsidRPr="004D6819">
        <w:rPr>
          <w:b/>
          <w:color w:val="000000"/>
          <w:sz w:val="18"/>
          <w:szCs w:val="18"/>
          <w:vertAlign w:val="subscript"/>
          <w:lang w:val="de-AT"/>
        </w:rPr>
        <w:t>kevkevin.wsdt</w:t>
      </w:r>
      <w:proofErr w:type="gramEnd"/>
      <w:r w:rsidRPr="004D6819">
        <w:rPr>
          <w:b/>
          <w:color w:val="000000"/>
          <w:sz w:val="18"/>
          <w:szCs w:val="18"/>
          <w:vertAlign w:val="subscript"/>
          <w:lang w:val="de-AT"/>
        </w:rPr>
        <w:t>.tagueberstehen</w:t>
      </w:r>
      <w:proofErr w:type="spellEnd"/>
      <w:r w:rsidRPr="004D6819">
        <w:rPr>
          <w:b/>
          <w:color w:val="000000"/>
          <w:sz w:val="18"/>
          <w:szCs w:val="18"/>
          <w:vertAlign w:val="subscript"/>
          <w:lang w:val="de-AT"/>
        </w:rPr>
        <w:t>)</w:t>
      </w:r>
    </w:p>
    <w:p w:rsidR="00AD7C01" w:rsidRPr="00E73DE1" w:rsidRDefault="004637A1" w:rsidP="004D6819">
      <w:pPr>
        <w:pBdr>
          <w:bottom w:val="dotted" w:sz="4" w:space="1" w:color="auto"/>
        </w:pBdr>
        <w:tabs>
          <w:tab w:val="left" w:pos="8504"/>
        </w:tabs>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2.         Ziel dieser Kooperation ist eine rechtzeitige, mangelfreie und effiziente Erfüllung der einzelnen Pflichten der</w:t>
      </w:r>
      <w:r w:rsidR="00225E20" w:rsidRPr="00E73DE1">
        <w:rPr>
          <w:color w:val="000000"/>
          <w:sz w:val="24"/>
          <w:szCs w:val="24"/>
          <w:lang w:val="de-AT"/>
        </w:rPr>
        <w:t xml:space="preserve"> Parteien</w:t>
      </w:r>
      <w:r w:rsidRPr="00E73DE1">
        <w:rPr>
          <w:color w:val="000000"/>
          <w:sz w:val="24"/>
          <w:szCs w:val="24"/>
          <w:lang w:val="de-AT"/>
        </w:rPr>
        <w:t>. Dies soll durch genaue Koordination und Kooperation in Bezug auf die den Vertragsparteien obliegenden einzelnen Arbeitsschritte erreicht werden.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3.         Das Kooperationsverhältnis wird ausschließlich für die Dauer des Projekts begründet.</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2</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Kooperationspflichten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 xml:space="preserve">1.         Die Parteien werden </w:t>
      </w:r>
      <w:r w:rsidR="00225E20" w:rsidRPr="00E73DE1">
        <w:rPr>
          <w:color w:val="000000"/>
          <w:sz w:val="24"/>
          <w:szCs w:val="24"/>
          <w:lang w:val="de-AT"/>
        </w:rPr>
        <w:t xml:space="preserve">die </w:t>
      </w:r>
      <w:proofErr w:type="spellStart"/>
      <w:r w:rsidR="00225E20" w:rsidRPr="00E73DE1">
        <w:rPr>
          <w:color w:val="000000"/>
          <w:sz w:val="24"/>
          <w:szCs w:val="24"/>
          <w:lang w:val="de-AT"/>
        </w:rPr>
        <w:t>Requirements</w:t>
      </w:r>
      <w:proofErr w:type="spellEnd"/>
      <w:r w:rsidR="00225E20" w:rsidRPr="00E73DE1">
        <w:rPr>
          <w:color w:val="000000"/>
          <w:sz w:val="24"/>
          <w:szCs w:val="24"/>
          <w:lang w:val="de-AT"/>
        </w:rPr>
        <w:t xml:space="preserve"> der Applikation </w:t>
      </w:r>
      <w:r w:rsidRPr="00E73DE1">
        <w:rPr>
          <w:color w:val="000000"/>
          <w:sz w:val="24"/>
          <w:szCs w:val="24"/>
          <w:lang w:val="de-AT"/>
        </w:rPr>
        <w:t xml:space="preserve">gemeinsam ausarbeiten, </w:t>
      </w:r>
      <w:r w:rsidR="00225E20" w:rsidRPr="00E73DE1">
        <w:rPr>
          <w:color w:val="000000"/>
          <w:sz w:val="24"/>
          <w:szCs w:val="24"/>
          <w:lang w:val="de-AT"/>
        </w:rPr>
        <w:t>dabei w</w:t>
      </w:r>
      <w:r w:rsidR="00D24BAF">
        <w:rPr>
          <w:color w:val="000000"/>
          <w:sz w:val="24"/>
          <w:szCs w:val="24"/>
          <w:lang w:val="de-AT"/>
        </w:rPr>
        <w:t>e</w:t>
      </w:r>
      <w:r w:rsidR="00225E20" w:rsidRPr="00E73DE1">
        <w:rPr>
          <w:color w:val="000000"/>
          <w:sz w:val="24"/>
          <w:szCs w:val="24"/>
          <w:lang w:val="de-AT"/>
        </w:rPr>
        <w:t xml:space="preserve">rden </w:t>
      </w:r>
      <w:r w:rsidRPr="00E73DE1">
        <w:rPr>
          <w:color w:val="000000"/>
          <w:sz w:val="24"/>
          <w:szCs w:val="24"/>
          <w:lang w:val="de-AT"/>
        </w:rPr>
        <w:t xml:space="preserve">die Pflichten und Aufgaben der Parteien möglichst genau bezeichnet und soweit erforderlich </w:t>
      </w:r>
      <w:r w:rsidR="00225E20" w:rsidRPr="00E73DE1">
        <w:rPr>
          <w:color w:val="000000"/>
          <w:sz w:val="24"/>
          <w:szCs w:val="24"/>
          <w:lang w:val="de-AT"/>
        </w:rPr>
        <w:t xml:space="preserve">wird </w:t>
      </w:r>
      <w:r w:rsidRPr="00E73DE1">
        <w:rPr>
          <w:color w:val="000000"/>
          <w:sz w:val="24"/>
          <w:szCs w:val="24"/>
          <w:lang w:val="de-AT"/>
        </w:rPr>
        <w:t>ein Zeitplan aufgestellt, der bestimmt, bis zu welchem Zeitpunkt eine jede Partei die ihr obliegenden Aufgaben zu erfüllen hat, um das Projekt im Ganzen nicht zu gefährden.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lastRenderedPageBreak/>
        <w:t>2.         Die Parteien verpflichten sich, ihre Arbeitspläne miteinander abzustimmen. Planungsänderungen, die bestimmte Arbeitspläne des Kooperationspartners behindern oder verzögern, sind dem betreffenden Kooperationspartner unverzüglich mitzuteilen.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3.         Die Kooperationsparteien verpflichten sich zu einer rücksichtsvollen Kooperation.</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4.         Hat eine Partei Obliegenheiten, die ohne die Mitwirkung des jeweils anderen Kooperationspartners nicht zu erfüllen sind, so ist letzterer im erforderlichen und gebotenen Umfange zur unentgeltlichen Mitwirkung verpflichtet, soweit ihm dies zumutbar ist.</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3</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Aufgabenverteilung</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1.         Die Parteien übernehmen</w:t>
      </w:r>
      <w:r w:rsidR="00225E20" w:rsidRPr="00E73DE1">
        <w:rPr>
          <w:color w:val="000000"/>
          <w:sz w:val="24"/>
          <w:szCs w:val="24"/>
          <w:lang w:val="de-AT"/>
        </w:rPr>
        <w:t xml:space="preserve">, gemessen am Zeitaufwand, möglichst gleich viele Aufgaben. Die Art der Aufgabe wird </w:t>
      </w:r>
      <w:r w:rsidR="00E73DE1" w:rsidRPr="00E73DE1">
        <w:rPr>
          <w:color w:val="000000"/>
          <w:sz w:val="24"/>
          <w:szCs w:val="24"/>
          <w:lang w:val="de-AT"/>
        </w:rPr>
        <w:t xml:space="preserve">mit Zustimmung beider Parteien festgelegt und verteilt.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2.         Die Parteien stellen jeweils Ansprechpartner zur Verfügung und betrauen diese mit sämtlichen Koordinationsaufgaben.</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4</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Willensbildung</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1.         Die Willensbildung der Kooperationspartner erfolgt einvernehmlich.     </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F3EA8" w:rsidRPr="00AF3EA8" w:rsidRDefault="004637A1" w:rsidP="00E73DE1">
      <w:pPr>
        <w:spacing w:after="0" w:line="240" w:lineRule="auto"/>
        <w:contextualSpacing/>
        <w:rPr>
          <w:color w:val="000000"/>
          <w:sz w:val="24"/>
          <w:szCs w:val="24"/>
          <w:lang w:val="de-AT"/>
        </w:rPr>
      </w:pPr>
      <w:r w:rsidRPr="00E73DE1">
        <w:rPr>
          <w:color w:val="000000"/>
          <w:sz w:val="24"/>
          <w:szCs w:val="24"/>
          <w:lang w:val="de-AT"/>
        </w:rPr>
        <w:t xml:space="preserve">2.        Kommt eine einvernehmliche Entscheidung nicht zustande, so </w:t>
      </w:r>
      <w:r w:rsidR="00E73DE1" w:rsidRPr="00E73DE1">
        <w:rPr>
          <w:color w:val="000000"/>
          <w:sz w:val="24"/>
          <w:szCs w:val="24"/>
          <w:lang w:val="de-AT"/>
        </w:rPr>
        <w:t>wird durch Zufallsprinzip entschieden</w:t>
      </w:r>
      <w:r w:rsidRPr="00E73DE1">
        <w:rPr>
          <w:color w:val="000000"/>
          <w:sz w:val="24"/>
          <w:szCs w:val="24"/>
          <w:lang w:val="de-AT"/>
        </w:rPr>
        <w:t>.</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5</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Haftung</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w:t>
      </w:r>
    </w:p>
    <w:p w:rsidR="00AD7C01" w:rsidRPr="00E73DE1" w:rsidRDefault="006938B9" w:rsidP="00E73DE1">
      <w:pPr>
        <w:spacing w:after="0" w:line="240" w:lineRule="auto"/>
        <w:contextualSpacing/>
        <w:rPr>
          <w:color w:val="000000"/>
          <w:sz w:val="24"/>
          <w:szCs w:val="24"/>
          <w:lang w:val="de-AT"/>
        </w:rPr>
      </w:pPr>
      <w:r>
        <w:rPr>
          <w:color w:val="000000"/>
          <w:sz w:val="24"/>
          <w:szCs w:val="24"/>
          <w:lang w:val="de-AT"/>
        </w:rPr>
        <w:t xml:space="preserve">1. </w:t>
      </w:r>
      <w:r w:rsidR="004637A1" w:rsidRPr="00E73DE1">
        <w:rPr>
          <w:color w:val="000000"/>
          <w:sz w:val="24"/>
          <w:szCs w:val="24"/>
          <w:lang w:val="de-AT"/>
        </w:rPr>
        <w:t>Die Parteien haften gegenseitig für die fehlerfreie Erbringung ihrer Leistungspflichten und die Einhaltung des Projektplanes auf das negative Interesse. Eine Haftung für leichte Fahrlässigkeit ist ausgeschlossen. Dies gilt nicht für die Verletzung des Körpers, der Gesundheit und des Lebens. Eine Haftung für grob fahrlässige oder vorsätzliche Verletzungen wird nicht ausgeschlossen.</w:t>
      </w:r>
      <w:r w:rsidR="00796E61">
        <w:rPr>
          <w:color w:val="000000"/>
          <w:sz w:val="24"/>
          <w:szCs w:val="24"/>
          <w:lang w:val="de-AT"/>
        </w:rPr>
        <w:t xml:space="preserve"> Bei Verletzung gegen geltendes Recht </w:t>
      </w:r>
      <w:r w:rsidR="00031F10">
        <w:rPr>
          <w:color w:val="000000"/>
          <w:sz w:val="24"/>
          <w:szCs w:val="24"/>
          <w:lang w:val="de-AT"/>
        </w:rPr>
        <w:t xml:space="preserve">können nur die Partei(en) von Ansprüchen Dritter belangt werden, die den Gesetzesverstoß mitzuverantworten haben. </w:t>
      </w:r>
    </w:p>
    <w:p w:rsidR="00E73DE1" w:rsidRPr="00E73DE1" w:rsidRDefault="00E73DE1" w:rsidP="00E73DE1">
      <w:pPr>
        <w:spacing w:after="0" w:line="240" w:lineRule="auto"/>
        <w:contextualSpacing/>
        <w:rPr>
          <w:lang w:val="de-AT"/>
        </w:rPr>
      </w:pPr>
    </w:p>
    <w:p w:rsidR="00E73DE1" w:rsidRPr="00AF3EA8" w:rsidRDefault="006938B9" w:rsidP="006938B9">
      <w:pPr>
        <w:spacing w:after="0" w:line="240" w:lineRule="auto"/>
        <w:contextualSpacing/>
        <w:rPr>
          <w:lang w:val="de-AT"/>
        </w:rPr>
      </w:pPr>
      <w:r>
        <w:rPr>
          <w:color w:val="000000"/>
          <w:sz w:val="24"/>
          <w:szCs w:val="24"/>
          <w:lang w:val="de-AT"/>
        </w:rPr>
        <w:t xml:space="preserve">2. </w:t>
      </w:r>
      <w:r w:rsidR="004637A1" w:rsidRPr="00E73DE1">
        <w:rPr>
          <w:color w:val="000000"/>
          <w:sz w:val="24"/>
          <w:szCs w:val="24"/>
          <w:lang w:val="de-AT"/>
        </w:rPr>
        <w:t xml:space="preserve">Sollte es infolge eines Verzuges </w:t>
      </w:r>
      <w:r w:rsidR="00556972">
        <w:rPr>
          <w:color w:val="000000"/>
          <w:sz w:val="24"/>
          <w:szCs w:val="24"/>
          <w:lang w:val="de-AT"/>
        </w:rPr>
        <w:t xml:space="preserve">oder anderen Faktoren </w:t>
      </w:r>
      <w:r w:rsidR="004637A1" w:rsidRPr="00E73DE1">
        <w:rPr>
          <w:color w:val="000000"/>
          <w:sz w:val="24"/>
          <w:szCs w:val="24"/>
          <w:lang w:val="de-AT"/>
        </w:rPr>
        <w:t>einer Partei mit einer Leistungspflicht zu einem Scheitern des Projektes oder Schadensersatzansprüchen Dritter kommen, so ist diejenige Partei, die den Verzug zu verantworten hat, der jeweils anderen Partei gegenüber dazu verpflichtet, diese von allen Ansprüchen Dritter freizustellen. Der Einwand hypothetischer Kausalität eines Verschuldens seitens der anderen Partei wird ausgeschlossen.</w:t>
      </w:r>
    </w:p>
    <w:p w:rsidR="00E73DE1" w:rsidRPr="00E73DE1" w:rsidRDefault="00E73DE1" w:rsidP="00E73DE1">
      <w:pPr>
        <w:spacing w:after="0" w:line="240" w:lineRule="auto"/>
        <w:contextualSpacing/>
        <w:jc w:val="center"/>
        <w:rPr>
          <w:b/>
          <w:bCs/>
          <w:color w:val="000000"/>
          <w:sz w:val="24"/>
          <w:szCs w:val="24"/>
          <w:lang w:val="de-AT"/>
        </w:rPr>
      </w:pPr>
      <w:r w:rsidRPr="00E73DE1">
        <w:rPr>
          <w:b/>
          <w:bCs/>
          <w:color w:val="000000"/>
          <w:sz w:val="24"/>
          <w:szCs w:val="24"/>
          <w:lang w:val="de-AT"/>
        </w:rPr>
        <w:t>§ 6</w:t>
      </w:r>
    </w:p>
    <w:p w:rsidR="00AD7C01" w:rsidRPr="00E73DE1" w:rsidRDefault="00E73DE1" w:rsidP="00E73DE1">
      <w:pPr>
        <w:spacing w:after="0" w:line="240" w:lineRule="auto"/>
        <w:contextualSpacing/>
        <w:jc w:val="center"/>
        <w:rPr>
          <w:b/>
          <w:bCs/>
          <w:color w:val="000000"/>
          <w:sz w:val="24"/>
          <w:szCs w:val="24"/>
          <w:lang w:val="de-AT"/>
        </w:rPr>
      </w:pPr>
      <w:r w:rsidRPr="00E73DE1">
        <w:rPr>
          <w:b/>
          <w:bCs/>
          <w:color w:val="000000"/>
          <w:sz w:val="24"/>
          <w:szCs w:val="24"/>
          <w:lang w:val="de-AT"/>
        </w:rPr>
        <w:t>Kosten/Erträge</w:t>
      </w:r>
    </w:p>
    <w:p w:rsidR="006938B9" w:rsidRDefault="006938B9" w:rsidP="00E73DE1">
      <w:pPr>
        <w:spacing w:after="0" w:line="240" w:lineRule="auto"/>
        <w:contextualSpacing/>
        <w:rPr>
          <w:sz w:val="24"/>
          <w:szCs w:val="24"/>
          <w:lang w:val="de-AT"/>
        </w:rPr>
      </w:pPr>
    </w:p>
    <w:p w:rsidR="00E73DE1" w:rsidRDefault="00E73DE1" w:rsidP="00E73DE1">
      <w:pPr>
        <w:spacing w:after="0" w:line="240" w:lineRule="auto"/>
        <w:contextualSpacing/>
        <w:rPr>
          <w:sz w:val="24"/>
          <w:szCs w:val="24"/>
          <w:lang w:val="de-AT"/>
        </w:rPr>
      </w:pPr>
      <w:r w:rsidRPr="00E73DE1">
        <w:rPr>
          <w:sz w:val="24"/>
          <w:szCs w:val="24"/>
          <w:lang w:val="de-AT"/>
        </w:rPr>
        <w:t xml:space="preserve">1. </w:t>
      </w:r>
      <w:proofErr w:type="gramStart"/>
      <w:r w:rsidRPr="00E73DE1">
        <w:rPr>
          <w:sz w:val="24"/>
          <w:szCs w:val="24"/>
          <w:lang w:val="de-AT"/>
        </w:rPr>
        <w:t>Anfallende</w:t>
      </w:r>
      <w:proofErr w:type="gramEnd"/>
      <w:r w:rsidRPr="00E73DE1">
        <w:rPr>
          <w:sz w:val="24"/>
          <w:szCs w:val="24"/>
          <w:lang w:val="de-AT"/>
        </w:rPr>
        <w:t xml:space="preserve"> Kosten </w:t>
      </w:r>
      <w:r>
        <w:rPr>
          <w:sz w:val="24"/>
          <w:szCs w:val="24"/>
          <w:lang w:val="de-AT"/>
        </w:rPr>
        <w:t xml:space="preserve">werden von beiden Parteien zu gleichen Teilen getragen. Projektausgaben müssen von beiden Seiten </w:t>
      </w:r>
      <w:r w:rsidR="00AC780C">
        <w:rPr>
          <w:sz w:val="24"/>
          <w:szCs w:val="24"/>
          <w:lang w:val="de-AT"/>
        </w:rPr>
        <w:t xml:space="preserve">nachweisbar </w:t>
      </w:r>
      <w:r>
        <w:rPr>
          <w:sz w:val="24"/>
          <w:szCs w:val="24"/>
          <w:lang w:val="de-AT"/>
        </w:rPr>
        <w:t xml:space="preserve">abgesegnet werden. </w:t>
      </w:r>
    </w:p>
    <w:p w:rsidR="00E73DE1" w:rsidRDefault="00E73DE1" w:rsidP="00E73DE1">
      <w:pPr>
        <w:spacing w:after="0" w:line="240" w:lineRule="auto"/>
        <w:contextualSpacing/>
        <w:rPr>
          <w:sz w:val="24"/>
          <w:szCs w:val="24"/>
          <w:lang w:val="de-AT"/>
        </w:rPr>
      </w:pPr>
    </w:p>
    <w:p w:rsidR="00E73DE1" w:rsidRDefault="00E73DE1" w:rsidP="00E73DE1">
      <w:pPr>
        <w:spacing w:after="0" w:line="240" w:lineRule="auto"/>
        <w:contextualSpacing/>
        <w:rPr>
          <w:sz w:val="24"/>
          <w:szCs w:val="24"/>
          <w:lang w:val="de-AT"/>
        </w:rPr>
      </w:pPr>
      <w:r>
        <w:rPr>
          <w:sz w:val="24"/>
          <w:szCs w:val="24"/>
          <w:lang w:val="de-AT"/>
        </w:rPr>
        <w:t xml:space="preserve">2. </w:t>
      </w:r>
      <w:r w:rsidR="00AC780C">
        <w:rPr>
          <w:sz w:val="24"/>
          <w:szCs w:val="24"/>
          <w:lang w:val="de-AT"/>
        </w:rPr>
        <w:t xml:space="preserve">Sind beantragte Ausgaben nicht für den Projekterfolg (negativ und positiv) entscheidend und werden daher von einer Partei als nicht notwendig erachtet, dann kann die zustimmende Partei den Aufwand eigenständig erbringen. Bei nachträglicher Wirksamkeit der getätigten Investition können an die damals ablehnenden Parteien keine rückwirkenden Anforderungen gestellt werden. </w:t>
      </w:r>
      <w:r w:rsidR="00F81EAB">
        <w:rPr>
          <w:sz w:val="24"/>
          <w:szCs w:val="24"/>
          <w:lang w:val="de-AT"/>
        </w:rPr>
        <w:t xml:space="preserve">Wenn eine Ausgabe nachweislich als absolut notwendig bestätigt wird, dann muss die jeweils andere Partei zumindest rückwirkend für einen angemessenen Anteil (üblicherweise die Hälfte) der Kosten aufkommen. </w:t>
      </w:r>
    </w:p>
    <w:p w:rsidR="00AC780C" w:rsidRDefault="00AC780C" w:rsidP="00E73DE1">
      <w:pPr>
        <w:spacing w:after="0" w:line="240" w:lineRule="auto"/>
        <w:contextualSpacing/>
        <w:rPr>
          <w:sz w:val="24"/>
          <w:szCs w:val="24"/>
          <w:lang w:val="de-AT"/>
        </w:rPr>
      </w:pPr>
    </w:p>
    <w:p w:rsidR="00AC780C" w:rsidRPr="00E73DE1" w:rsidRDefault="00AC780C" w:rsidP="00E73DE1">
      <w:pPr>
        <w:spacing w:after="0" w:line="240" w:lineRule="auto"/>
        <w:contextualSpacing/>
        <w:rPr>
          <w:sz w:val="24"/>
          <w:szCs w:val="24"/>
          <w:lang w:val="de-AT"/>
        </w:rPr>
      </w:pPr>
      <w:r>
        <w:rPr>
          <w:sz w:val="24"/>
          <w:szCs w:val="24"/>
          <w:lang w:val="de-AT"/>
        </w:rPr>
        <w:t xml:space="preserve">3. Aus dem Projekt entspringende Erträge werden </w:t>
      </w:r>
      <w:r w:rsidR="00184642">
        <w:rPr>
          <w:sz w:val="24"/>
          <w:szCs w:val="24"/>
          <w:lang w:val="de-AT"/>
        </w:rPr>
        <w:t>gemäß erbrachter Leistungen (Anzahl behobener Bugs, hinzugefügter Funktionen, Codezeilen, etc.)</w:t>
      </w:r>
      <w:r>
        <w:rPr>
          <w:sz w:val="24"/>
          <w:szCs w:val="24"/>
          <w:lang w:val="de-AT"/>
        </w:rPr>
        <w:t xml:space="preserve"> ausgezahlt, insofern betreffende Parteien gegen keine der bereits genannten Paragraphen verstoßen haben. Ein Ausschluss von eingehenden Erträgen muss nachweislich im Vorhinein an die betreffende Partei zugestellt werden und Bedarf zumindest einer nachweislichen Mahnung. </w:t>
      </w:r>
      <w:r w:rsidR="00E742DC">
        <w:rPr>
          <w:sz w:val="24"/>
          <w:szCs w:val="24"/>
          <w:lang w:val="de-AT"/>
        </w:rPr>
        <w:t xml:space="preserve">Der Menge der ausgezahlten Erträge wird einvernehmlich festgelegt bzw. mit beiderseitiger Zustimmung </w:t>
      </w:r>
      <w:r w:rsidR="00F77F7E">
        <w:rPr>
          <w:sz w:val="24"/>
          <w:szCs w:val="24"/>
          <w:lang w:val="de-AT"/>
        </w:rPr>
        <w:t xml:space="preserve">nach genanntem Schema anteilsmäßig </w:t>
      </w:r>
      <w:r w:rsidR="00E742DC">
        <w:rPr>
          <w:sz w:val="24"/>
          <w:szCs w:val="24"/>
          <w:lang w:val="de-AT"/>
        </w:rPr>
        <w:t xml:space="preserve">aufgeteilt. Bei Streitigkeiten obliegt dem Geschäftsführer die endgültige Entscheidung. </w:t>
      </w:r>
    </w:p>
    <w:p w:rsidR="00E73DE1" w:rsidRDefault="00E73DE1" w:rsidP="00E73DE1">
      <w:pPr>
        <w:spacing w:after="0" w:line="240" w:lineRule="auto"/>
        <w:contextualSpacing/>
        <w:jc w:val="center"/>
        <w:rPr>
          <w:lang w:val="de-AT"/>
        </w:rPr>
      </w:pPr>
    </w:p>
    <w:p w:rsidR="0031173B" w:rsidRDefault="0031173B" w:rsidP="00E73DE1">
      <w:pPr>
        <w:spacing w:after="0" w:line="240" w:lineRule="auto"/>
        <w:contextualSpacing/>
        <w:jc w:val="center"/>
        <w:rPr>
          <w:lang w:val="de-AT"/>
        </w:rPr>
      </w:pPr>
    </w:p>
    <w:p w:rsidR="00AF3EA8" w:rsidRDefault="00AF3EA8" w:rsidP="00AF3EA8">
      <w:pPr>
        <w:spacing w:after="0" w:line="240" w:lineRule="auto"/>
        <w:contextualSpacing/>
        <w:jc w:val="center"/>
        <w:rPr>
          <w:b/>
          <w:bCs/>
          <w:color w:val="000000"/>
          <w:sz w:val="24"/>
          <w:szCs w:val="24"/>
          <w:lang w:val="de-AT"/>
        </w:rPr>
      </w:pPr>
      <w:r w:rsidRPr="00AF3EA8">
        <w:rPr>
          <w:b/>
          <w:bCs/>
          <w:color w:val="000000"/>
          <w:sz w:val="24"/>
          <w:szCs w:val="24"/>
          <w:lang w:val="de-AT"/>
        </w:rPr>
        <w:t xml:space="preserve">§ </w:t>
      </w:r>
      <w:r>
        <w:rPr>
          <w:b/>
          <w:bCs/>
          <w:color w:val="000000"/>
          <w:sz w:val="24"/>
          <w:szCs w:val="24"/>
          <w:lang w:val="de-AT"/>
        </w:rPr>
        <w:t>7</w:t>
      </w:r>
      <w:r w:rsidRPr="00AF3EA8">
        <w:rPr>
          <w:b/>
          <w:bCs/>
          <w:color w:val="000000"/>
          <w:sz w:val="24"/>
          <w:szCs w:val="24"/>
          <w:lang w:val="de-AT"/>
        </w:rPr>
        <w:t xml:space="preserve"> </w:t>
      </w:r>
    </w:p>
    <w:p w:rsidR="00AF3EA8" w:rsidRPr="00AF3EA8" w:rsidRDefault="00AF3EA8" w:rsidP="00AF3EA8">
      <w:pPr>
        <w:spacing w:after="0" w:line="240" w:lineRule="auto"/>
        <w:contextualSpacing/>
        <w:jc w:val="center"/>
        <w:rPr>
          <w:b/>
          <w:bCs/>
          <w:color w:val="000000"/>
          <w:sz w:val="24"/>
          <w:szCs w:val="24"/>
          <w:lang w:val="de-AT"/>
        </w:rPr>
      </w:pPr>
      <w:r w:rsidRPr="00AF3EA8">
        <w:rPr>
          <w:b/>
          <w:bCs/>
          <w:color w:val="000000"/>
          <w:sz w:val="24"/>
          <w:szCs w:val="24"/>
          <w:lang w:val="de-AT"/>
        </w:rPr>
        <w:t xml:space="preserve">Informationspflicht bzw. Geheimhaltung </w:t>
      </w:r>
    </w:p>
    <w:p w:rsidR="006938B9" w:rsidRDefault="006938B9" w:rsidP="00AF3EA8">
      <w:pPr>
        <w:spacing w:after="0" w:line="240" w:lineRule="auto"/>
        <w:contextualSpacing/>
        <w:rPr>
          <w:sz w:val="24"/>
          <w:szCs w:val="24"/>
          <w:lang w:val="de-AT"/>
        </w:rPr>
      </w:pPr>
    </w:p>
    <w:p w:rsidR="00AF3EA8" w:rsidRDefault="006938B9" w:rsidP="00AF3EA8">
      <w:pPr>
        <w:spacing w:after="0" w:line="240" w:lineRule="auto"/>
        <w:contextualSpacing/>
        <w:rPr>
          <w:sz w:val="24"/>
          <w:szCs w:val="24"/>
          <w:lang w:val="de-AT"/>
        </w:rPr>
      </w:pPr>
      <w:r>
        <w:rPr>
          <w:sz w:val="24"/>
          <w:szCs w:val="24"/>
          <w:lang w:val="de-AT"/>
        </w:rPr>
        <w:t xml:space="preserve">1. </w:t>
      </w:r>
      <w:r w:rsidR="00AF3EA8" w:rsidRPr="00AF3EA8">
        <w:rPr>
          <w:sz w:val="24"/>
          <w:szCs w:val="24"/>
          <w:lang w:val="de-AT"/>
        </w:rPr>
        <w:t>Die Vertragsparteien verpflichten sich, wechselseitig sämtliche zur Erfüllung dieser Kooperationsvereinbarung und der gemeinsamen Auftragsabwicklung benötigten Informationen zur Verfügung zu stellen. Ebenso besteht die Verpflichtung, über sämtliche Details der Geschäftsgebarung Stillschweigen zu bewahren.</w:t>
      </w:r>
      <w:r w:rsidR="00091A68">
        <w:rPr>
          <w:sz w:val="24"/>
          <w:szCs w:val="24"/>
          <w:lang w:val="de-AT"/>
        </w:rPr>
        <w:t xml:space="preserve"> </w:t>
      </w:r>
    </w:p>
    <w:p w:rsidR="00091A68" w:rsidRDefault="00091A68" w:rsidP="00AF3EA8">
      <w:pPr>
        <w:spacing w:after="0" w:line="240" w:lineRule="auto"/>
        <w:contextualSpacing/>
        <w:rPr>
          <w:sz w:val="24"/>
          <w:szCs w:val="24"/>
          <w:lang w:val="de-AT"/>
        </w:rPr>
      </w:pPr>
    </w:p>
    <w:p w:rsidR="00091A68" w:rsidRPr="00AF3EA8" w:rsidRDefault="00091A68" w:rsidP="00AF3EA8">
      <w:pPr>
        <w:spacing w:after="0" w:line="240" w:lineRule="auto"/>
        <w:contextualSpacing/>
        <w:rPr>
          <w:sz w:val="24"/>
          <w:szCs w:val="24"/>
          <w:lang w:val="de-AT"/>
        </w:rPr>
      </w:pPr>
      <w:r>
        <w:rPr>
          <w:sz w:val="24"/>
          <w:szCs w:val="24"/>
          <w:lang w:val="de-AT"/>
        </w:rPr>
        <w:t xml:space="preserve">2. Bei Nichteinhaltung von §7/1 (Geheimhaltung) darf vom jeweils anderen Projektteilnehmer ein Schadenersatz in Höhe des potentiell entgangenen Gewinns gefordert werden. Wenn durch Verletzung der Geheimhaltungspflicht kein wesentlicher Schaden entstanden ist, dann steht es der jeweils anderen Partei frei eine Entschädigungsgebühr von bis zu 50 €/Fakt zu fordern. </w:t>
      </w:r>
    </w:p>
    <w:p w:rsidR="00AF3EA8" w:rsidRDefault="00AF3EA8" w:rsidP="00E73DE1">
      <w:pPr>
        <w:spacing w:after="0" w:line="240" w:lineRule="auto"/>
        <w:contextualSpacing/>
        <w:jc w:val="center"/>
        <w:rPr>
          <w:lang w:val="de-AT"/>
        </w:rPr>
      </w:pPr>
    </w:p>
    <w:p w:rsidR="0031173B" w:rsidRDefault="0031173B" w:rsidP="00E73DE1">
      <w:pPr>
        <w:spacing w:after="0" w:line="240" w:lineRule="auto"/>
        <w:contextualSpacing/>
        <w:jc w:val="center"/>
        <w:rPr>
          <w:lang w:val="de-AT"/>
        </w:rPr>
      </w:pPr>
    </w:p>
    <w:p w:rsidR="0031173B" w:rsidRPr="0031173B" w:rsidRDefault="0031173B" w:rsidP="0031173B">
      <w:pPr>
        <w:spacing w:after="0" w:line="240" w:lineRule="auto"/>
        <w:contextualSpacing/>
        <w:jc w:val="center"/>
        <w:rPr>
          <w:b/>
          <w:bCs/>
          <w:color w:val="000000"/>
          <w:sz w:val="24"/>
          <w:szCs w:val="24"/>
          <w:lang w:val="de-AT"/>
        </w:rPr>
      </w:pPr>
      <w:r w:rsidRPr="0031173B">
        <w:rPr>
          <w:b/>
          <w:bCs/>
          <w:color w:val="000000"/>
          <w:sz w:val="24"/>
          <w:szCs w:val="24"/>
          <w:lang w:val="de-AT"/>
        </w:rPr>
        <w:t xml:space="preserve">§ </w:t>
      </w:r>
      <w:r w:rsidR="00524003">
        <w:rPr>
          <w:b/>
          <w:bCs/>
          <w:color w:val="000000"/>
          <w:sz w:val="24"/>
          <w:szCs w:val="24"/>
          <w:lang w:val="de-AT"/>
        </w:rPr>
        <w:t>8</w:t>
      </w:r>
      <w:r w:rsidRPr="0031173B">
        <w:rPr>
          <w:b/>
          <w:bCs/>
          <w:color w:val="000000"/>
          <w:sz w:val="24"/>
          <w:szCs w:val="24"/>
          <w:lang w:val="de-AT"/>
        </w:rPr>
        <w:t xml:space="preserve"> </w:t>
      </w:r>
    </w:p>
    <w:p w:rsidR="0031173B" w:rsidRPr="0031173B" w:rsidRDefault="0031173B" w:rsidP="0031173B">
      <w:pPr>
        <w:spacing w:after="0" w:line="240" w:lineRule="auto"/>
        <w:contextualSpacing/>
        <w:jc w:val="center"/>
        <w:rPr>
          <w:b/>
          <w:bCs/>
          <w:color w:val="000000"/>
          <w:sz w:val="24"/>
          <w:szCs w:val="24"/>
          <w:lang w:val="de-AT"/>
        </w:rPr>
      </w:pPr>
      <w:r w:rsidRPr="0031173B">
        <w:rPr>
          <w:b/>
          <w:bCs/>
          <w:color w:val="000000"/>
          <w:sz w:val="24"/>
          <w:szCs w:val="24"/>
          <w:lang w:val="de-AT"/>
        </w:rPr>
        <w:t xml:space="preserve">Geschäftsführung und Vertretung </w:t>
      </w:r>
    </w:p>
    <w:p w:rsidR="006938B9" w:rsidRDefault="006938B9" w:rsidP="0031173B">
      <w:pPr>
        <w:spacing w:after="0" w:line="240" w:lineRule="auto"/>
        <w:contextualSpacing/>
        <w:rPr>
          <w:sz w:val="24"/>
          <w:szCs w:val="24"/>
          <w:lang w:val="de-AT"/>
        </w:rPr>
      </w:pPr>
    </w:p>
    <w:p w:rsidR="0031173B" w:rsidRDefault="006938B9" w:rsidP="0031173B">
      <w:pPr>
        <w:spacing w:after="0" w:line="240" w:lineRule="auto"/>
        <w:contextualSpacing/>
        <w:rPr>
          <w:sz w:val="24"/>
          <w:szCs w:val="24"/>
          <w:lang w:val="de-AT"/>
        </w:rPr>
      </w:pPr>
      <w:r>
        <w:rPr>
          <w:sz w:val="24"/>
          <w:szCs w:val="24"/>
          <w:lang w:val="de-AT"/>
        </w:rPr>
        <w:t xml:space="preserve">1. </w:t>
      </w:r>
      <w:r w:rsidR="0031173B" w:rsidRPr="0031173B">
        <w:rPr>
          <w:sz w:val="24"/>
          <w:szCs w:val="24"/>
          <w:lang w:val="de-AT"/>
        </w:rPr>
        <w:t xml:space="preserve">Die Geschäftsführung </w:t>
      </w:r>
      <w:r w:rsidR="00D24BAF">
        <w:rPr>
          <w:sz w:val="24"/>
          <w:szCs w:val="24"/>
          <w:lang w:val="de-AT"/>
        </w:rPr>
        <w:t xml:space="preserve">steht </w:t>
      </w:r>
      <w:r w:rsidR="00D24BAF">
        <w:rPr>
          <w:i/>
          <w:sz w:val="24"/>
          <w:szCs w:val="24"/>
          <w:lang w:val="de-AT"/>
        </w:rPr>
        <w:t>Herr Riedl Kevin</w:t>
      </w:r>
      <w:r w:rsidR="00D24BAF">
        <w:rPr>
          <w:sz w:val="24"/>
          <w:szCs w:val="24"/>
          <w:lang w:val="de-AT"/>
        </w:rPr>
        <w:t xml:space="preserve"> und die Vertretung </w:t>
      </w:r>
      <w:r w:rsidR="00D24BAF">
        <w:rPr>
          <w:i/>
          <w:sz w:val="24"/>
          <w:szCs w:val="24"/>
          <w:lang w:val="de-AT"/>
        </w:rPr>
        <w:t xml:space="preserve">Herr </w:t>
      </w:r>
      <w:proofErr w:type="spellStart"/>
      <w:r w:rsidR="00D24BAF">
        <w:rPr>
          <w:i/>
          <w:sz w:val="24"/>
          <w:szCs w:val="24"/>
          <w:lang w:val="de-AT"/>
        </w:rPr>
        <w:t>Jori</w:t>
      </w:r>
      <w:proofErr w:type="spellEnd"/>
      <w:r w:rsidR="00D24BAF">
        <w:rPr>
          <w:i/>
          <w:sz w:val="24"/>
          <w:szCs w:val="24"/>
          <w:lang w:val="de-AT"/>
        </w:rPr>
        <w:t xml:space="preserve"> Christof </w:t>
      </w:r>
      <w:r w:rsidR="00D24BAF">
        <w:rPr>
          <w:sz w:val="24"/>
          <w:szCs w:val="24"/>
          <w:lang w:val="de-AT"/>
        </w:rPr>
        <w:t>zu</w:t>
      </w:r>
      <w:r w:rsidR="0031173B" w:rsidRPr="0031173B">
        <w:rPr>
          <w:sz w:val="24"/>
          <w:szCs w:val="24"/>
          <w:lang w:val="de-AT"/>
        </w:rPr>
        <w:t xml:space="preserve">. Allerdings wird für jeden Auftrag ein Koordinator bestimmt, der </w:t>
      </w:r>
      <w:r w:rsidR="005E2133">
        <w:rPr>
          <w:sz w:val="24"/>
          <w:szCs w:val="24"/>
          <w:lang w:val="de-AT"/>
        </w:rPr>
        <w:t>Externen</w:t>
      </w:r>
      <w:r w:rsidR="0031173B" w:rsidRPr="0031173B">
        <w:rPr>
          <w:sz w:val="24"/>
          <w:szCs w:val="24"/>
          <w:lang w:val="de-AT"/>
        </w:rPr>
        <w:t xml:space="preserve"> als Ansprechpartner zur Verfügung steht. Der Koordinator ist allerdings nicht befugt, Erklärungen, die auch für den anderen Partner rechtliche Auswirkungen haben, abzugeben.</w:t>
      </w:r>
      <w:r w:rsidR="006A3DEA">
        <w:rPr>
          <w:sz w:val="24"/>
          <w:szCs w:val="24"/>
          <w:lang w:val="de-AT"/>
        </w:rPr>
        <w:t xml:space="preserve"> </w:t>
      </w:r>
    </w:p>
    <w:p w:rsidR="006A3DEA" w:rsidRDefault="006A3DEA" w:rsidP="0031173B">
      <w:pPr>
        <w:spacing w:after="0" w:line="240" w:lineRule="auto"/>
        <w:contextualSpacing/>
        <w:rPr>
          <w:sz w:val="24"/>
          <w:szCs w:val="24"/>
          <w:lang w:val="de-AT"/>
        </w:rPr>
      </w:pPr>
    </w:p>
    <w:p w:rsidR="006A3DEA" w:rsidRPr="0031173B" w:rsidRDefault="006A3DEA" w:rsidP="0031173B">
      <w:pPr>
        <w:spacing w:after="0" w:line="240" w:lineRule="auto"/>
        <w:contextualSpacing/>
        <w:rPr>
          <w:sz w:val="24"/>
          <w:szCs w:val="24"/>
          <w:lang w:val="de-AT"/>
        </w:rPr>
      </w:pPr>
      <w:r>
        <w:rPr>
          <w:sz w:val="24"/>
          <w:szCs w:val="24"/>
          <w:lang w:val="de-AT"/>
        </w:rPr>
        <w:t xml:space="preserve">2. Alle Daten (Programmcode, Bilder, Videos, etc.), im Rahmen des entwickelten Programms, gehören rechtlich dem </w:t>
      </w:r>
      <w:r w:rsidR="0077654F">
        <w:rPr>
          <w:sz w:val="24"/>
          <w:szCs w:val="24"/>
          <w:lang w:val="de-AT"/>
        </w:rPr>
        <w:t>in $</w:t>
      </w:r>
      <w:r w:rsidR="00512DE6">
        <w:rPr>
          <w:sz w:val="24"/>
          <w:szCs w:val="24"/>
          <w:lang w:val="de-AT"/>
        </w:rPr>
        <w:t>8</w:t>
      </w:r>
      <w:r w:rsidR="0077654F">
        <w:rPr>
          <w:sz w:val="24"/>
          <w:szCs w:val="24"/>
          <w:lang w:val="de-AT"/>
        </w:rPr>
        <w:t>/1 genannten</w:t>
      </w:r>
      <w:r>
        <w:rPr>
          <w:sz w:val="24"/>
          <w:szCs w:val="24"/>
          <w:lang w:val="de-AT"/>
        </w:rPr>
        <w:t xml:space="preserve"> Geschäftsführer. </w:t>
      </w:r>
    </w:p>
    <w:p w:rsidR="0031173B" w:rsidRDefault="0031173B" w:rsidP="00E73DE1">
      <w:pPr>
        <w:spacing w:after="0" w:line="240" w:lineRule="auto"/>
        <w:contextualSpacing/>
        <w:jc w:val="center"/>
        <w:rPr>
          <w:lang w:val="de-AT"/>
        </w:rPr>
      </w:pPr>
    </w:p>
    <w:p w:rsidR="00524003" w:rsidRDefault="00524003" w:rsidP="00E73DE1">
      <w:pPr>
        <w:spacing w:after="0" w:line="240" w:lineRule="auto"/>
        <w:contextualSpacing/>
        <w:jc w:val="center"/>
        <w:rPr>
          <w:lang w:val="de-AT"/>
        </w:rPr>
      </w:pPr>
    </w:p>
    <w:p w:rsidR="00524003" w:rsidRPr="0031173B" w:rsidRDefault="00524003" w:rsidP="00524003">
      <w:pPr>
        <w:spacing w:after="0" w:line="240" w:lineRule="auto"/>
        <w:contextualSpacing/>
        <w:jc w:val="center"/>
        <w:rPr>
          <w:b/>
          <w:bCs/>
          <w:color w:val="000000"/>
          <w:sz w:val="24"/>
          <w:szCs w:val="24"/>
          <w:lang w:val="de-AT"/>
        </w:rPr>
      </w:pPr>
      <w:r w:rsidRPr="0031173B">
        <w:rPr>
          <w:b/>
          <w:bCs/>
          <w:color w:val="000000"/>
          <w:sz w:val="24"/>
          <w:szCs w:val="24"/>
          <w:lang w:val="de-AT"/>
        </w:rPr>
        <w:t xml:space="preserve">§ </w:t>
      </w:r>
      <w:r>
        <w:rPr>
          <w:b/>
          <w:bCs/>
          <w:color w:val="000000"/>
          <w:sz w:val="24"/>
          <w:szCs w:val="24"/>
          <w:lang w:val="de-AT"/>
        </w:rPr>
        <w:t>9</w:t>
      </w:r>
      <w:r w:rsidRPr="0031173B">
        <w:rPr>
          <w:b/>
          <w:bCs/>
          <w:color w:val="000000"/>
          <w:sz w:val="24"/>
          <w:szCs w:val="24"/>
          <w:lang w:val="de-AT"/>
        </w:rPr>
        <w:t xml:space="preserve"> </w:t>
      </w:r>
    </w:p>
    <w:p w:rsidR="00524003" w:rsidRPr="0031173B" w:rsidRDefault="00524003" w:rsidP="00524003">
      <w:pPr>
        <w:spacing w:after="0" w:line="240" w:lineRule="auto"/>
        <w:contextualSpacing/>
        <w:jc w:val="center"/>
        <w:rPr>
          <w:b/>
          <w:bCs/>
          <w:color w:val="000000"/>
          <w:sz w:val="24"/>
          <w:szCs w:val="24"/>
          <w:lang w:val="de-AT"/>
        </w:rPr>
      </w:pPr>
      <w:r>
        <w:rPr>
          <w:b/>
          <w:bCs/>
          <w:color w:val="000000"/>
          <w:sz w:val="24"/>
          <w:szCs w:val="24"/>
          <w:lang w:val="de-AT"/>
        </w:rPr>
        <w:t>Austritt</w:t>
      </w:r>
    </w:p>
    <w:p w:rsidR="00524003" w:rsidRDefault="00524003" w:rsidP="00524003">
      <w:pPr>
        <w:spacing w:after="0" w:line="240" w:lineRule="auto"/>
        <w:contextualSpacing/>
        <w:rPr>
          <w:sz w:val="24"/>
          <w:szCs w:val="24"/>
          <w:lang w:val="de-AT"/>
        </w:rPr>
      </w:pPr>
    </w:p>
    <w:p w:rsidR="0031173B" w:rsidRPr="00796E61" w:rsidRDefault="00524003" w:rsidP="00796E61">
      <w:pPr>
        <w:spacing w:after="0" w:line="240" w:lineRule="auto"/>
        <w:contextualSpacing/>
        <w:rPr>
          <w:sz w:val="24"/>
          <w:szCs w:val="24"/>
          <w:lang w:val="de-AT"/>
        </w:rPr>
      </w:pPr>
      <w:r>
        <w:rPr>
          <w:sz w:val="24"/>
          <w:szCs w:val="24"/>
          <w:lang w:val="de-AT"/>
        </w:rPr>
        <w:t>1. Möchte eine Partei aus der Kooperation austreten, dann muss dies ausdrücklich/nachweisbar erfolgen. Nach dem Austritt bleiben die Paragraphen §5, §7 und §10 weiterhin in Kraft</w:t>
      </w:r>
      <w:r w:rsidR="00BA14F8">
        <w:rPr>
          <w:sz w:val="24"/>
          <w:szCs w:val="24"/>
          <w:lang w:val="de-AT"/>
        </w:rPr>
        <w:t xml:space="preserve"> und andere Teile dieser Projektvereinbarung müssen vom jeweilig anderen Projektteilnehmer nicht mehr erfüllt werden. </w:t>
      </w:r>
    </w:p>
    <w:p w:rsidR="00524003" w:rsidRDefault="00524003" w:rsidP="00E73DE1">
      <w:pPr>
        <w:spacing w:after="0" w:line="240" w:lineRule="auto"/>
        <w:contextualSpacing/>
        <w:jc w:val="center"/>
        <w:rPr>
          <w:lang w:val="de-AT"/>
        </w:rPr>
      </w:pPr>
    </w:p>
    <w:p w:rsidR="00524003" w:rsidRPr="00E73DE1" w:rsidRDefault="00524003" w:rsidP="00E73DE1">
      <w:pPr>
        <w:spacing w:after="0" w:line="240" w:lineRule="auto"/>
        <w:contextualSpacing/>
        <w:jc w:val="center"/>
        <w:rPr>
          <w:lang w:val="de-AT"/>
        </w:rPr>
      </w:pP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 xml:space="preserve">§ </w:t>
      </w:r>
      <w:r w:rsidR="00524003">
        <w:rPr>
          <w:b/>
          <w:bCs/>
          <w:color w:val="000000"/>
          <w:sz w:val="24"/>
          <w:szCs w:val="24"/>
          <w:lang w:val="de-AT"/>
        </w:rPr>
        <w:t>10</w:t>
      </w:r>
    </w:p>
    <w:p w:rsidR="00AD7C01" w:rsidRPr="00E73DE1" w:rsidRDefault="004637A1" w:rsidP="00E73DE1">
      <w:pPr>
        <w:spacing w:after="0" w:line="240" w:lineRule="auto"/>
        <w:contextualSpacing/>
        <w:jc w:val="center"/>
        <w:rPr>
          <w:lang w:val="de-AT"/>
        </w:rPr>
      </w:pPr>
      <w:r w:rsidRPr="00E73DE1">
        <w:rPr>
          <w:b/>
          <w:bCs/>
          <w:color w:val="000000"/>
          <w:sz w:val="24"/>
          <w:szCs w:val="24"/>
          <w:lang w:val="de-AT"/>
        </w:rPr>
        <w:t>Schlussbestimmungen</w:t>
      </w:r>
    </w:p>
    <w:p w:rsidR="00AD7C01" w:rsidRPr="00E73DE1" w:rsidRDefault="004637A1" w:rsidP="00E73DE1">
      <w:pPr>
        <w:spacing w:after="0" w:line="240" w:lineRule="auto"/>
        <w:contextualSpacing/>
        <w:jc w:val="center"/>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1.      Nebenabreden zu diesem Vertrag wurden nicht getroffen. Änderungen dieses Vertrages bedürfen der Schriftform. Auch eine Abbedingung des Schriftformerfordernisses bedarf der Schriftform.</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AD7C01" w:rsidRPr="00E73DE1" w:rsidRDefault="004637A1" w:rsidP="00E73DE1">
      <w:pPr>
        <w:spacing w:after="0" w:line="240" w:lineRule="auto"/>
        <w:contextualSpacing/>
        <w:rPr>
          <w:lang w:val="de-AT"/>
        </w:rPr>
      </w:pPr>
      <w:r w:rsidRPr="00E73DE1">
        <w:rPr>
          <w:color w:val="000000"/>
          <w:sz w:val="24"/>
          <w:szCs w:val="24"/>
          <w:lang w:val="de-AT"/>
        </w:rPr>
        <w:t>2.      Sollten eine oder mehrere der vorstehenden Bestimmungen unwirksam sein oder unwirksam werden, wird hierdurch die Wirksamkeit der übrigen Bestimmungen nicht berührt.</w:t>
      </w:r>
    </w:p>
    <w:p w:rsidR="00AD7C01" w:rsidRPr="00E73DE1" w:rsidRDefault="004637A1" w:rsidP="00E73DE1">
      <w:pPr>
        <w:spacing w:after="0" w:line="240" w:lineRule="auto"/>
        <w:contextualSpacing/>
        <w:rPr>
          <w:lang w:val="de-AT"/>
        </w:rPr>
      </w:pPr>
      <w:r w:rsidRPr="00E73DE1">
        <w:rPr>
          <w:color w:val="000000"/>
          <w:sz w:val="24"/>
          <w:szCs w:val="24"/>
          <w:lang w:val="de-AT"/>
        </w:rPr>
        <w:t> </w:t>
      </w:r>
    </w:p>
    <w:p w:rsidR="00E73DE1" w:rsidRPr="00796E61" w:rsidRDefault="004637A1" w:rsidP="00796E61">
      <w:pPr>
        <w:spacing w:after="0" w:line="240" w:lineRule="auto"/>
        <w:contextualSpacing/>
        <w:rPr>
          <w:lang w:val="de-AT"/>
        </w:rPr>
      </w:pPr>
      <w:r w:rsidRPr="00E73DE1">
        <w:rPr>
          <w:color w:val="000000"/>
          <w:sz w:val="24"/>
          <w:szCs w:val="24"/>
          <w:lang w:val="de-AT"/>
        </w:rPr>
        <w:t>Unwirksame Bestimmungen sind durch Regelungen zu ersetzen, durch die der von den Parteien erstrebte wirtschaftliche Erfolg in rechtlich wirksamer und durchführbarer Weise erreicht werden kann.</w:t>
      </w:r>
    </w:p>
    <w:sectPr w:rsidR="00E73DE1" w:rsidRPr="00796E61" w:rsidSect="0081155C">
      <w:headerReference w:type="default" r:id="rId8"/>
      <w:footerReference w:type="default" r:id="rId9"/>
      <w:pgSz w:w="11906" w:h="16838" w:code="9"/>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64280" w:rsidRDefault="00464280" w:rsidP="006E0FDA">
      <w:pPr>
        <w:spacing w:after="0" w:line="240" w:lineRule="auto"/>
      </w:pPr>
      <w:r>
        <w:separator/>
      </w:r>
    </w:p>
  </w:endnote>
  <w:endnote w:type="continuationSeparator" w:id="0">
    <w:p w:rsidR="00464280" w:rsidRDefault="00464280" w:rsidP="006E0F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6C9" w:rsidRDefault="006106C9" w:rsidP="006106C9">
    <w:pPr>
      <w:tabs>
        <w:tab w:val="left" w:leader="dot" w:pos="2552"/>
        <w:tab w:val="left" w:pos="6096"/>
        <w:tab w:val="left" w:leader="dot" w:pos="8504"/>
      </w:tabs>
      <w:spacing w:after="0" w:line="240" w:lineRule="auto"/>
      <w:contextualSpacing/>
      <w:rPr>
        <w:color w:val="000000"/>
        <w:sz w:val="24"/>
        <w:szCs w:val="24"/>
        <w:lang w:val="de-AT"/>
      </w:rPr>
    </w:pPr>
  </w:p>
  <w:p w:rsidR="006106C9" w:rsidRPr="00E73DE1" w:rsidRDefault="006106C9" w:rsidP="006106C9">
    <w:pPr>
      <w:tabs>
        <w:tab w:val="left" w:leader="dot" w:pos="2552"/>
        <w:tab w:val="left" w:pos="6096"/>
        <w:tab w:val="left" w:leader="dot" w:pos="8504"/>
      </w:tabs>
      <w:spacing w:after="0" w:line="240" w:lineRule="auto"/>
      <w:contextualSpacing/>
      <w:rPr>
        <w:lang w:val="de-AT"/>
      </w:rPr>
    </w:pPr>
    <w:r w:rsidRPr="00E73DE1">
      <w:rPr>
        <w:color w:val="000000"/>
        <w:sz w:val="24"/>
        <w:szCs w:val="24"/>
        <w:lang w:val="de-AT"/>
      </w:rPr>
      <w:tab/>
    </w:r>
    <w:r w:rsidRPr="00E73DE1">
      <w:rPr>
        <w:color w:val="000000"/>
        <w:sz w:val="24"/>
        <w:szCs w:val="24"/>
        <w:lang w:val="de-AT"/>
      </w:rPr>
      <w:tab/>
    </w:r>
    <w:r w:rsidRPr="00E73DE1">
      <w:rPr>
        <w:color w:val="000000"/>
        <w:sz w:val="24"/>
        <w:szCs w:val="24"/>
        <w:lang w:val="de-AT"/>
      </w:rPr>
      <w:tab/>
    </w:r>
  </w:p>
  <w:p w:rsidR="006106C9" w:rsidRPr="00E73DE1" w:rsidRDefault="006106C9" w:rsidP="006106C9">
    <w:pPr>
      <w:tabs>
        <w:tab w:val="left" w:pos="7371"/>
      </w:tabs>
      <w:spacing w:after="0" w:line="240" w:lineRule="auto"/>
      <w:contextualSpacing/>
      <w:rPr>
        <w:lang w:val="de-AT"/>
      </w:rPr>
    </w:pPr>
    <w:r w:rsidRPr="00E73DE1">
      <w:rPr>
        <w:color w:val="000000"/>
        <w:sz w:val="24"/>
        <w:szCs w:val="24"/>
        <w:lang w:val="de-AT"/>
      </w:rPr>
      <w:t xml:space="preserve">Ort, Datum </w:t>
    </w:r>
    <w:r w:rsidRPr="00E73DE1">
      <w:rPr>
        <w:color w:val="000000"/>
        <w:sz w:val="24"/>
        <w:szCs w:val="24"/>
        <w:lang w:val="de-AT"/>
      </w:rPr>
      <w:tab/>
      <w:t>Ort, Datum</w:t>
    </w:r>
  </w:p>
  <w:p w:rsidR="006106C9" w:rsidRPr="00E73DE1" w:rsidRDefault="006106C9" w:rsidP="006106C9">
    <w:pPr>
      <w:spacing w:after="0" w:line="240" w:lineRule="auto"/>
      <w:contextualSpacing/>
      <w:rPr>
        <w:lang w:val="de-AT"/>
      </w:rPr>
    </w:pPr>
    <w:r w:rsidRPr="00E73DE1">
      <w:rPr>
        <w:color w:val="000000"/>
        <w:sz w:val="24"/>
        <w:szCs w:val="24"/>
        <w:lang w:val="de-AT"/>
      </w:rPr>
      <w:t> </w:t>
    </w:r>
  </w:p>
  <w:p w:rsidR="006106C9" w:rsidRPr="00E73DE1" w:rsidRDefault="006106C9" w:rsidP="006106C9">
    <w:pPr>
      <w:tabs>
        <w:tab w:val="left" w:pos="6379"/>
      </w:tabs>
      <w:spacing w:after="0" w:line="240" w:lineRule="auto"/>
      <w:contextualSpacing/>
      <w:rPr>
        <w:lang w:val="de-AT"/>
      </w:rPr>
    </w:pPr>
    <w:r w:rsidRPr="00E73DE1">
      <w:rPr>
        <w:color w:val="000000"/>
        <w:sz w:val="24"/>
        <w:szCs w:val="24"/>
        <w:lang w:val="de-AT"/>
      </w:rPr>
      <w:t>__________________</w:t>
    </w:r>
    <w:r w:rsidRPr="00E73DE1">
      <w:rPr>
        <w:color w:val="000000"/>
        <w:sz w:val="24"/>
        <w:szCs w:val="24"/>
        <w:lang w:val="de-AT"/>
      </w:rPr>
      <w:tab/>
      <w:t>_________________</w:t>
    </w:r>
  </w:p>
  <w:p w:rsidR="006106C9" w:rsidRPr="00E73DE1" w:rsidRDefault="006106C9" w:rsidP="006106C9">
    <w:pPr>
      <w:tabs>
        <w:tab w:val="left" w:pos="7230"/>
      </w:tabs>
      <w:spacing w:after="0" w:line="240" w:lineRule="auto"/>
      <w:contextualSpacing/>
      <w:rPr>
        <w:color w:val="000000"/>
        <w:sz w:val="24"/>
        <w:szCs w:val="24"/>
        <w:lang w:val="de-AT"/>
      </w:rPr>
    </w:pPr>
    <w:r w:rsidRPr="00E73DE1">
      <w:rPr>
        <w:color w:val="000000"/>
        <w:sz w:val="24"/>
        <w:szCs w:val="24"/>
        <w:lang w:val="de-AT"/>
      </w:rPr>
      <w:t>Unterschrift</w:t>
    </w:r>
    <w:r w:rsidRPr="00E73DE1">
      <w:rPr>
        <w:color w:val="000000"/>
        <w:sz w:val="24"/>
        <w:szCs w:val="24"/>
        <w:lang w:val="de-AT"/>
      </w:rPr>
      <w:tab/>
    </w:r>
    <w:proofErr w:type="spellStart"/>
    <w:r w:rsidRPr="00E73DE1">
      <w:rPr>
        <w:color w:val="000000"/>
        <w:sz w:val="24"/>
        <w:szCs w:val="24"/>
        <w:lang w:val="de-AT"/>
      </w:rPr>
      <w:t>Unterschrift</w:t>
    </w:r>
    <w:proofErr w:type="spellEnd"/>
  </w:p>
  <w:p w:rsidR="006106C9" w:rsidRPr="00E73DE1" w:rsidRDefault="006106C9" w:rsidP="006106C9">
    <w:pPr>
      <w:tabs>
        <w:tab w:val="left" w:pos="6804"/>
      </w:tabs>
      <w:spacing w:after="0" w:line="240" w:lineRule="auto"/>
      <w:contextualSpacing/>
      <w:rPr>
        <w:color w:val="000000"/>
        <w:sz w:val="18"/>
        <w:szCs w:val="18"/>
        <w:lang w:val="de-AT"/>
      </w:rPr>
    </w:pPr>
    <w:r w:rsidRPr="00E73DE1">
      <w:rPr>
        <w:color w:val="000000"/>
        <w:sz w:val="18"/>
        <w:szCs w:val="18"/>
        <w:lang w:val="de-AT"/>
      </w:rPr>
      <w:t>Riedl, Kevin Alfred</w:t>
    </w:r>
    <w:r w:rsidRPr="00E73DE1">
      <w:rPr>
        <w:color w:val="000000"/>
        <w:sz w:val="18"/>
        <w:szCs w:val="18"/>
        <w:lang w:val="de-AT"/>
      </w:rPr>
      <w:tab/>
    </w:r>
    <w:proofErr w:type="spellStart"/>
    <w:r>
      <w:rPr>
        <w:color w:val="000000"/>
        <w:sz w:val="18"/>
        <w:szCs w:val="18"/>
        <w:lang w:val="de-AT"/>
      </w:rPr>
      <w:t>Jori</w:t>
    </w:r>
    <w:proofErr w:type="spellEnd"/>
    <w:r>
      <w:rPr>
        <w:color w:val="000000"/>
        <w:sz w:val="18"/>
        <w:szCs w:val="18"/>
        <w:lang w:val="de-AT"/>
      </w:rPr>
      <w:t>, Christof Gerhard</w:t>
    </w:r>
  </w:p>
  <w:p w:rsidR="006106C9" w:rsidRDefault="006106C9">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64280" w:rsidRDefault="00464280" w:rsidP="006E0FDA">
      <w:pPr>
        <w:spacing w:after="0" w:line="240" w:lineRule="auto"/>
      </w:pPr>
      <w:r>
        <w:separator/>
      </w:r>
    </w:p>
  </w:footnote>
  <w:footnote w:type="continuationSeparator" w:id="0">
    <w:p w:rsidR="00464280" w:rsidRDefault="00464280" w:rsidP="006E0F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106C9" w:rsidRDefault="006106C9">
    <w:pPr>
      <w:pStyle w:val="Kopfzeile"/>
    </w:pPr>
    <w:r>
      <w:tab/>
    </w:r>
    <w:r>
      <w:tab/>
    </w:r>
    <w:r>
      <w:rPr>
        <w:lang w:val="de-DE"/>
      </w:rPr>
      <w:t xml:space="preserve">Seite </w:t>
    </w:r>
    <w:r>
      <w:rPr>
        <w:b/>
        <w:bCs/>
      </w:rPr>
      <w:fldChar w:fldCharType="begin"/>
    </w:r>
    <w:r>
      <w:rPr>
        <w:b/>
        <w:bCs/>
      </w:rPr>
      <w:instrText>PAGE  \* Arabic  \* MERGEFORMAT</w:instrText>
    </w:r>
    <w:r>
      <w:rPr>
        <w:b/>
        <w:bCs/>
      </w:rPr>
      <w:fldChar w:fldCharType="separate"/>
    </w:r>
    <w:r>
      <w:rPr>
        <w:b/>
        <w:bCs/>
        <w:lang w:val="de-DE"/>
      </w:rPr>
      <w:t>1</w:t>
    </w:r>
    <w:r>
      <w:rPr>
        <w:b/>
        <w:bCs/>
      </w:rPr>
      <w:fldChar w:fldCharType="end"/>
    </w:r>
    <w:r>
      <w:rPr>
        <w:lang w:val="de-DE"/>
      </w:rPr>
      <w:t xml:space="preserve"> von </w:t>
    </w:r>
    <w:r>
      <w:rPr>
        <w:b/>
        <w:bCs/>
      </w:rPr>
      <w:fldChar w:fldCharType="begin"/>
    </w:r>
    <w:r>
      <w:rPr>
        <w:b/>
        <w:bCs/>
      </w:rPr>
      <w:instrText>NUMPAGES  \* Arabic  \* MERGEFORMAT</w:instrText>
    </w:r>
    <w:r>
      <w:rPr>
        <w:b/>
        <w:bCs/>
      </w:rPr>
      <w:fldChar w:fldCharType="separate"/>
    </w:r>
    <w:r>
      <w:rPr>
        <w:b/>
        <w:bCs/>
        <w:lang w:val="de-DE"/>
      </w:rPr>
      <w:t>2</w:t>
    </w:r>
    <w:r>
      <w:rPr>
        <w:b/>
        <w:bCs/>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DC1E0A"/>
    <w:multiLevelType w:val="hybridMultilevel"/>
    <w:tmpl w:val="283CED4A"/>
    <w:lvl w:ilvl="0" w:tplc="30252514">
      <w:start w:val="1"/>
      <w:numFmt w:val="decimal"/>
      <w:lvlText w:val="%1."/>
      <w:lvlJc w:val="left"/>
      <w:pPr>
        <w:ind w:left="720" w:hanging="360"/>
      </w:pPr>
    </w:lvl>
    <w:lvl w:ilvl="1" w:tplc="30252514" w:tentative="1">
      <w:start w:val="1"/>
      <w:numFmt w:val="lowerLetter"/>
      <w:lvlText w:val="%2."/>
      <w:lvlJc w:val="left"/>
      <w:pPr>
        <w:ind w:left="1440" w:hanging="360"/>
      </w:pPr>
    </w:lvl>
    <w:lvl w:ilvl="2" w:tplc="30252514" w:tentative="1">
      <w:start w:val="1"/>
      <w:numFmt w:val="lowerRoman"/>
      <w:lvlText w:val="%3."/>
      <w:lvlJc w:val="right"/>
      <w:pPr>
        <w:ind w:left="2160" w:hanging="180"/>
      </w:pPr>
    </w:lvl>
    <w:lvl w:ilvl="3" w:tplc="30252514" w:tentative="1">
      <w:start w:val="1"/>
      <w:numFmt w:val="decimal"/>
      <w:lvlText w:val="%4."/>
      <w:lvlJc w:val="left"/>
      <w:pPr>
        <w:ind w:left="2880" w:hanging="360"/>
      </w:pPr>
    </w:lvl>
    <w:lvl w:ilvl="4" w:tplc="30252514" w:tentative="1">
      <w:start w:val="1"/>
      <w:numFmt w:val="lowerLetter"/>
      <w:lvlText w:val="%5."/>
      <w:lvlJc w:val="left"/>
      <w:pPr>
        <w:ind w:left="3600" w:hanging="360"/>
      </w:pPr>
    </w:lvl>
    <w:lvl w:ilvl="5" w:tplc="30252514" w:tentative="1">
      <w:start w:val="1"/>
      <w:numFmt w:val="lowerRoman"/>
      <w:lvlText w:val="%6."/>
      <w:lvlJc w:val="right"/>
      <w:pPr>
        <w:ind w:left="4320" w:hanging="180"/>
      </w:pPr>
    </w:lvl>
    <w:lvl w:ilvl="6" w:tplc="30252514" w:tentative="1">
      <w:start w:val="1"/>
      <w:numFmt w:val="decimal"/>
      <w:lvlText w:val="%7."/>
      <w:lvlJc w:val="left"/>
      <w:pPr>
        <w:ind w:left="5040" w:hanging="360"/>
      </w:pPr>
    </w:lvl>
    <w:lvl w:ilvl="7" w:tplc="30252514" w:tentative="1">
      <w:start w:val="1"/>
      <w:numFmt w:val="lowerLetter"/>
      <w:lvlText w:val="%8."/>
      <w:lvlJc w:val="left"/>
      <w:pPr>
        <w:ind w:left="5760" w:hanging="360"/>
      </w:pPr>
    </w:lvl>
    <w:lvl w:ilvl="8" w:tplc="30252514" w:tentative="1">
      <w:start w:val="1"/>
      <w:numFmt w:val="lowerRoman"/>
      <w:lvlText w:val="%9."/>
      <w:lvlJc w:val="right"/>
      <w:pPr>
        <w:ind w:left="6480" w:hanging="180"/>
      </w:pPr>
    </w:lvl>
  </w:abstractNum>
  <w:abstractNum w:abstractNumId="1" w15:restartNumberingAfterBreak="0">
    <w:nsid w:val="262A5BB1"/>
    <w:multiLevelType w:val="multilevel"/>
    <w:tmpl w:val="FBB4C07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 w15:restartNumberingAfterBreak="0">
    <w:nsid w:val="2EE2481C"/>
    <w:multiLevelType w:val="multilevel"/>
    <w:tmpl w:val="0C0A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3CD57BB1"/>
    <w:multiLevelType w:val="hybridMultilevel"/>
    <w:tmpl w:val="10CA5736"/>
    <w:lvl w:ilvl="0" w:tplc="68349129">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4E030807"/>
    <w:multiLevelType w:val="multilevel"/>
    <w:tmpl w:val="0C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5" w15:restartNumberingAfterBreak="0">
    <w:nsid w:val="516B4C7F"/>
    <w:multiLevelType w:val="hybridMultilevel"/>
    <w:tmpl w:val="D56293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5623468F"/>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6792213"/>
    <w:multiLevelType w:val="hybridMultilevel"/>
    <w:tmpl w:val="C502613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6027097E"/>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5"/>
  </w:num>
  <w:num w:numId="2">
    <w:abstractNumId w:val="7"/>
  </w:num>
  <w:num w:numId="3">
    <w:abstractNumId w:val="8"/>
  </w:num>
  <w:num w:numId="4">
    <w:abstractNumId w:val="6"/>
  </w:num>
  <w:num w:numId="5">
    <w:abstractNumId w:val="2"/>
  </w:num>
  <w:num w:numId="6">
    <w:abstractNumId w:val="1"/>
  </w:num>
  <w:num w:numId="7">
    <w:abstractNumId w:val="4"/>
  </w:num>
  <w:num w:numId="8">
    <w:abstractNumId w:val="3"/>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9"/>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DF064E"/>
    <w:rsid w:val="00031F10"/>
    <w:rsid w:val="00065F9C"/>
    <w:rsid w:val="00091A68"/>
    <w:rsid w:val="000E170A"/>
    <w:rsid w:val="000F6147"/>
    <w:rsid w:val="00112029"/>
    <w:rsid w:val="00135412"/>
    <w:rsid w:val="001533F2"/>
    <w:rsid w:val="00184642"/>
    <w:rsid w:val="00201391"/>
    <w:rsid w:val="00225E20"/>
    <w:rsid w:val="002E2333"/>
    <w:rsid w:val="0031173B"/>
    <w:rsid w:val="00361FF4"/>
    <w:rsid w:val="003B5299"/>
    <w:rsid w:val="004637A1"/>
    <w:rsid w:val="00464280"/>
    <w:rsid w:val="00491419"/>
    <w:rsid w:val="00493A0C"/>
    <w:rsid w:val="004D6819"/>
    <w:rsid w:val="004D6B48"/>
    <w:rsid w:val="00512DE6"/>
    <w:rsid w:val="00524003"/>
    <w:rsid w:val="00531A4E"/>
    <w:rsid w:val="00535F5A"/>
    <w:rsid w:val="00555F58"/>
    <w:rsid w:val="00556972"/>
    <w:rsid w:val="005E2133"/>
    <w:rsid w:val="006106C9"/>
    <w:rsid w:val="006938B9"/>
    <w:rsid w:val="006A3DEA"/>
    <w:rsid w:val="006E6663"/>
    <w:rsid w:val="0077654F"/>
    <w:rsid w:val="00796E61"/>
    <w:rsid w:val="0081155C"/>
    <w:rsid w:val="008B3AC2"/>
    <w:rsid w:val="008F680D"/>
    <w:rsid w:val="00963013"/>
    <w:rsid w:val="00983CF0"/>
    <w:rsid w:val="009C0319"/>
    <w:rsid w:val="00AC197E"/>
    <w:rsid w:val="00AC780C"/>
    <w:rsid w:val="00AD7C01"/>
    <w:rsid w:val="00AF3EA8"/>
    <w:rsid w:val="00B21D59"/>
    <w:rsid w:val="00BA14F8"/>
    <w:rsid w:val="00BD419F"/>
    <w:rsid w:val="00D24BAF"/>
    <w:rsid w:val="00DF064E"/>
    <w:rsid w:val="00E73DE1"/>
    <w:rsid w:val="00E742DC"/>
    <w:rsid w:val="00F33E4F"/>
    <w:rsid w:val="00F77F7E"/>
    <w:rsid w:val="00F81EAB"/>
    <w:rsid w:val="00FB45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8016CA1-CBC1-4160-B106-559EC8F83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semiHidden="1" w:unhideWhenUsed="1"/>
    <w:lsdException w:name="heading 1"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Intense Reference" w:semiHidden="1" w:unhideWhenUsed="1"/>
    <w:lsdException w:name="Book Title" w:semiHidden="1" w:unhideWhenUsed="1"/>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F6147"/>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eading1PHPDOCX">
    <w:name w:val="Heading 1 PHPDOCX"/>
    <w:basedOn w:val="Standard"/>
    <w:next w:val="Standard"/>
    <w:link w:val="Heading1CarPHPDOCX"/>
    <w:uiPriority w:val="9"/>
    <w:qFormat/>
    <w:rsid w:val="00DF064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customStyle="1" w:styleId="Heading2PHPDOCX">
    <w:name w:val="Heading 2 PHPDOCX"/>
    <w:basedOn w:val="Standard"/>
    <w:next w:val="Standard"/>
    <w:link w:val="Heading2CarPHPDOCX"/>
    <w:uiPriority w:val="9"/>
    <w:unhideWhenUsed/>
    <w:qFormat/>
    <w:rsid w:val="00DF064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customStyle="1" w:styleId="Heading3PHPDOCX">
    <w:name w:val="Heading 3 PHPDOCX"/>
    <w:basedOn w:val="Standard"/>
    <w:next w:val="Standard"/>
    <w:link w:val="Heading3CarPHPDOCX"/>
    <w:uiPriority w:val="9"/>
    <w:unhideWhenUsed/>
    <w:qFormat/>
    <w:rsid w:val="00DF064E"/>
    <w:pPr>
      <w:keepNext/>
      <w:keepLines/>
      <w:spacing w:before="200" w:after="0"/>
      <w:outlineLvl w:val="2"/>
    </w:pPr>
    <w:rPr>
      <w:rFonts w:asciiTheme="majorHAnsi" w:eastAsiaTheme="majorEastAsia" w:hAnsiTheme="majorHAnsi" w:cstheme="majorBidi"/>
      <w:b/>
      <w:bCs/>
      <w:color w:val="4F81BD" w:themeColor="accent1"/>
    </w:rPr>
  </w:style>
  <w:style w:type="paragraph" w:customStyle="1" w:styleId="Heading4PHPDOCX">
    <w:name w:val="Heading 4 PHPDOCX"/>
    <w:basedOn w:val="Standard"/>
    <w:next w:val="Standard"/>
    <w:link w:val="Heading4CarPHPDOCX"/>
    <w:uiPriority w:val="9"/>
    <w:unhideWhenUsed/>
    <w:qFormat/>
    <w:rsid w:val="00DF064E"/>
    <w:pPr>
      <w:keepNext/>
      <w:keepLines/>
      <w:spacing w:before="200" w:after="0"/>
      <w:outlineLvl w:val="3"/>
    </w:pPr>
    <w:rPr>
      <w:rFonts w:asciiTheme="majorHAnsi" w:eastAsiaTheme="majorEastAsia" w:hAnsiTheme="majorHAnsi" w:cstheme="majorBidi"/>
      <w:b/>
      <w:bCs/>
      <w:i/>
      <w:iCs/>
      <w:color w:val="4F81BD" w:themeColor="accent1"/>
    </w:rPr>
  </w:style>
  <w:style w:type="paragraph" w:customStyle="1" w:styleId="Heading5PHPDOCX">
    <w:name w:val="Heading 5 PHPDOCX"/>
    <w:basedOn w:val="Standard"/>
    <w:next w:val="Standard"/>
    <w:link w:val="Heading5CarPHPDOCX"/>
    <w:uiPriority w:val="9"/>
    <w:unhideWhenUsed/>
    <w:qFormat/>
    <w:rsid w:val="00DF064E"/>
    <w:pPr>
      <w:keepNext/>
      <w:keepLines/>
      <w:spacing w:before="200" w:after="0"/>
      <w:outlineLvl w:val="4"/>
    </w:pPr>
    <w:rPr>
      <w:rFonts w:asciiTheme="majorHAnsi" w:eastAsiaTheme="majorEastAsia" w:hAnsiTheme="majorHAnsi" w:cstheme="majorBidi"/>
      <w:color w:val="243F60" w:themeColor="accent1" w:themeShade="7F"/>
    </w:rPr>
  </w:style>
  <w:style w:type="paragraph" w:customStyle="1" w:styleId="Heading6PHPDOCX">
    <w:name w:val="Heading 6 PHPDOCX"/>
    <w:basedOn w:val="Standard"/>
    <w:next w:val="Standard"/>
    <w:link w:val="Heading6CarPHPDOCX"/>
    <w:uiPriority w:val="9"/>
    <w:unhideWhenUsed/>
    <w:qFormat/>
    <w:rsid w:val="00DF064E"/>
    <w:pPr>
      <w:keepNext/>
      <w:keepLines/>
      <w:spacing w:before="200" w:after="0"/>
      <w:outlineLvl w:val="5"/>
    </w:pPr>
    <w:rPr>
      <w:rFonts w:asciiTheme="majorHAnsi" w:eastAsiaTheme="majorEastAsia" w:hAnsiTheme="majorHAnsi" w:cstheme="majorBidi"/>
      <w:i/>
      <w:iCs/>
      <w:color w:val="243F60" w:themeColor="accent1" w:themeShade="7F"/>
    </w:rPr>
  </w:style>
  <w:style w:type="paragraph" w:customStyle="1" w:styleId="Heading7PHPDOCX">
    <w:name w:val="Heading 7 PHPDOCX"/>
    <w:basedOn w:val="Standard"/>
    <w:next w:val="Standard"/>
    <w:link w:val="Heading7CarPHPDOCX"/>
    <w:uiPriority w:val="9"/>
    <w:unhideWhenUsed/>
    <w:qFormat/>
    <w:rsid w:val="00DF064E"/>
    <w:pPr>
      <w:keepNext/>
      <w:keepLines/>
      <w:spacing w:before="200" w:after="0"/>
      <w:outlineLvl w:val="6"/>
    </w:pPr>
    <w:rPr>
      <w:rFonts w:asciiTheme="majorHAnsi" w:eastAsiaTheme="majorEastAsia" w:hAnsiTheme="majorHAnsi" w:cstheme="majorBidi"/>
      <w:i/>
      <w:iCs/>
      <w:color w:val="404040" w:themeColor="text1" w:themeTint="BF"/>
    </w:rPr>
  </w:style>
  <w:style w:type="paragraph" w:customStyle="1" w:styleId="Heading8PHPDOCX">
    <w:name w:val="Heading 8 PHPDOCX"/>
    <w:basedOn w:val="Standard"/>
    <w:next w:val="Standard"/>
    <w:link w:val="Heading8CarPHPDOCX"/>
    <w:uiPriority w:val="9"/>
    <w:semiHidden/>
    <w:unhideWhenUsed/>
    <w:qFormat/>
    <w:rsid w:val="00DF064E"/>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customStyle="1" w:styleId="Heading9PHPDOCX">
    <w:name w:val="Heading 9 PHPDOCX"/>
    <w:basedOn w:val="Standard"/>
    <w:next w:val="Standard"/>
    <w:link w:val="Heading9CarPHPDOCX"/>
    <w:uiPriority w:val="9"/>
    <w:semiHidden/>
    <w:unhideWhenUsed/>
    <w:qFormat/>
    <w:rsid w:val="00DF064E"/>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customStyle="1" w:styleId="annotationreferencePHPDOCX">
    <w:name w:val="annotation reference PHPDOCX"/>
    <w:basedOn w:val="DefaultParagraphFontPHPDOCX"/>
    <w:uiPriority w:val="99"/>
    <w:semiHidden/>
    <w:unhideWhenUsed/>
    <w:rsid w:val="00E139EA"/>
    <w:rPr>
      <w:sz w:val="16"/>
      <w:szCs w:val="16"/>
    </w:rPr>
  </w:style>
  <w:style w:type="paragraph" w:customStyle="1" w:styleId="annotationtextPHPDOCX">
    <w:name w:val="annotation text PHPDOCX"/>
    <w:basedOn w:val="Standard"/>
    <w:link w:val="CommentTextCharPHPDOCX"/>
    <w:uiPriority w:val="99"/>
    <w:semiHidden/>
    <w:unhideWhenUsed/>
    <w:rsid w:val="00E139EA"/>
    <w:pPr>
      <w:spacing w:line="240" w:lineRule="auto"/>
    </w:pPr>
    <w:rPr>
      <w:sz w:val="20"/>
      <w:szCs w:val="20"/>
    </w:rPr>
  </w:style>
  <w:style w:type="character" w:customStyle="1" w:styleId="CommentTextCharPHPDOCX">
    <w:name w:val="Comment Text Char PHPDOCX"/>
    <w:basedOn w:val="DefaultParagraphFontPHPDOCX"/>
    <w:link w:val="annotationtextPHPDOCX"/>
    <w:uiPriority w:val="99"/>
    <w:semiHidden/>
    <w:rsid w:val="00E139EA"/>
    <w:rPr>
      <w:sz w:val="20"/>
      <w:szCs w:val="20"/>
    </w:rPr>
  </w:style>
  <w:style w:type="paragraph" w:customStyle="1" w:styleId="annotationsubjectPHPDOCX">
    <w:name w:val="annotation subject PHPDOCX"/>
    <w:basedOn w:val="annotationtextPHPDOCX"/>
    <w:next w:val="annotationtextPHPDOCX"/>
    <w:link w:val="CommentSubjectCharPHPDOCX"/>
    <w:uiPriority w:val="99"/>
    <w:semiHidden/>
    <w:unhideWhenUsed/>
    <w:rsid w:val="00E139EA"/>
    <w:rPr>
      <w:b/>
      <w:bCs/>
    </w:rPr>
  </w:style>
  <w:style w:type="character" w:customStyle="1" w:styleId="CommentSubjectCharPHPDOCX">
    <w:name w:val="Comment Subject Char PHPDOCX"/>
    <w:basedOn w:val="CommentTextCharPHPDOCX"/>
    <w:link w:val="annotationsubjectPHPDOCX"/>
    <w:uiPriority w:val="99"/>
    <w:semiHidden/>
    <w:rsid w:val="00E139EA"/>
    <w:rPr>
      <w:b/>
      <w:bCs/>
      <w:sz w:val="20"/>
      <w:szCs w:val="20"/>
    </w:rPr>
  </w:style>
  <w:style w:type="paragraph" w:customStyle="1" w:styleId="BalloonTextPHPDOCX">
    <w:name w:val="Balloon Text PHPDOCX"/>
    <w:basedOn w:val="Standard"/>
    <w:link w:val="BalloonTextCharPHPDOCX"/>
    <w:uiPriority w:val="99"/>
    <w:semiHidden/>
    <w:unhideWhenUsed/>
    <w:rsid w:val="00E139EA"/>
    <w:pPr>
      <w:spacing w:after="0" w:line="240" w:lineRule="auto"/>
    </w:pPr>
    <w:rPr>
      <w:rFonts w:ascii="Tahoma" w:hAnsi="Tahoma" w:cs="Tahoma"/>
      <w:sz w:val="16"/>
      <w:szCs w:val="16"/>
    </w:rPr>
  </w:style>
  <w:style w:type="character" w:customStyle="1" w:styleId="BalloonTextCharPHPDOCX">
    <w:name w:val="Balloon Text Char PHPDOCX"/>
    <w:basedOn w:val="DefaultParagraphFontPHPDOCX"/>
    <w:link w:val="BalloonTextPHPDOCX"/>
    <w:uiPriority w:val="99"/>
    <w:semiHidden/>
    <w:rsid w:val="00E139EA"/>
    <w:rPr>
      <w:rFonts w:ascii="Tahoma" w:hAnsi="Tahoma" w:cs="Tahoma"/>
      <w:sz w:val="16"/>
      <w:szCs w:val="16"/>
    </w:rPr>
  </w:style>
  <w:style w:type="paragraph" w:customStyle="1" w:styleId="footnoteTextPHPDOCX">
    <w:name w:val="footnote Text PHPDOCX"/>
    <w:basedOn w:val="Standard"/>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customStyle="1" w:styleId="footnoteReferencePHPDOCX">
    <w:name w:val="footnote Reference PHPDOCX"/>
    <w:basedOn w:val="DefaultParagraphFontPHPDOCX"/>
    <w:uiPriority w:val="99"/>
    <w:semiHidden/>
    <w:unhideWhenUsed/>
    <w:rsid w:val="006E0FDA"/>
    <w:rPr>
      <w:vertAlign w:val="superscript"/>
    </w:rPr>
  </w:style>
  <w:style w:type="paragraph" w:customStyle="1" w:styleId="endnoteTextPHPDOCX">
    <w:name w:val="endnote Text PHPDOCX"/>
    <w:basedOn w:val="Standard"/>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customStyle="1" w:styleId="endnoteReferencePHPDOCX">
    <w:name w:val="endnote Reference PHPDOCX"/>
    <w:basedOn w:val="DefaultParagraphFontPHPDOCX"/>
    <w:uiPriority w:val="99"/>
    <w:semiHidden/>
    <w:unhideWhenUsed/>
    <w:rsid w:val="006E0FDA"/>
    <w:rPr>
      <w:vertAlign w:val="superscript"/>
    </w:rPr>
  </w:style>
  <w:style w:type="character" w:customStyle="1" w:styleId="DefaultParagraphFontPHPDOCX">
    <w:name w:val="Default Paragraph Font PHPDOCX"/>
    <w:uiPriority w:val="1"/>
    <w:semiHidden/>
    <w:unhideWhenUsed/>
  </w:style>
  <w:style w:type="numbering" w:customStyle="1" w:styleId="NoListPHPDOCX">
    <w:name w:val="No List PHPDOCX"/>
    <w:uiPriority w:val="99"/>
    <w:semiHidden/>
    <w:unhideWhenUsed/>
  </w:style>
  <w:style w:type="character" w:customStyle="1" w:styleId="Heading1CarPHPDOCX">
    <w:name w:val="Heading 1 Car PHPDOCX"/>
    <w:basedOn w:val="DefaultParagraphFontPHPDOCX"/>
    <w:link w:val="Heading1PHPDOCX"/>
    <w:uiPriority w:val="9"/>
    <w:rsid w:val="00DF064E"/>
    <w:rPr>
      <w:rFonts w:asciiTheme="majorHAnsi" w:eastAsiaTheme="majorEastAsia" w:hAnsiTheme="majorHAnsi" w:cstheme="majorBidi"/>
      <w:b/>
      <w:bCs/>
      <w:color w:val="365F91" w:themeColor="accent1" w:themeShade="BF"/>
      <w:sz w:val="28"/>
      <w:szCs w:val="28"/>
    </w:rPr>
  </w:style>
  <w:style w:type="character" w:customStyle="1" w:styleId="Heading2CarPHPDOCX">
    <w:name w:val="Heading 2 Car PHPDOCX"/>
    <w:basedOn w:val="DefaultParagraphFontPHPDOCX"/>
    <w:link w:val="Heading2PHPDOCX"/>
    <w:uiPriority w:val="9"/>
    <w:rsid w:val="00DF064E"/>
    <w:rPr>
      <w:rFonts w:asciiTheme="majorHAnsi" w:eastAsiaTheme="majorEastAsia" w:hAnsiTheme="majorHAnsi" w:cstheme="majorBidi"/>
      <w:b/>
      <w:bCs/>
      <w:color w:val="4F81BD" w:themeColor="accent1"/>
      <w:sz w:val="26"/>
      <w:szCs w:val="26"/>
    </w:rPr>
  </w:style>
  <w:style w:type="character" w:customStyle="1" w:styleId="Heading3CarPHPDOCX">
    <w:name w:val="Heading 3 Car PHPDOCX"/>
    <w:basedOn w:val="DefaultParagraphFontPHPDOCX"/>
    <w:link w:val="Heading3PHPDOCX"/>
    <w:uiPriority w:val="9"/>
    <w:rsid w:val="00DF064E"/>
    <w:rPr>
      <w:rFonts w:asciiTheme="majorHAnsi" w:eastAsiaTheme="majorEastAsia" w:hAnsiTheme="majorHAnsi" w:cstheme="majorBidi"/>
      <w:b/>
      <w:bCs/>
      <w:color w:val="4F81BD" w:themeColor="accent1"/>
    </w:rPr>
  </w:style>
  <w:style w:type="character" w:customStyle="1" w:styleId="Heading4CarPHPDOCX">
    <w:name w:val="Heading 4 Car PHPDOCX"/>
    <w:basedOn w:val="DefaultParagraphFontPHPDOCX"/>
    <w:link w:val="Heading4PHPDOCX"/>
    <w:uiPriority w:val="9"/>
    <w:rsid w:val="00DF064E"/>
    <w:rPr>
      <w:rFonts w:asciiTheme="majorHAnsi" w:eastAsiaTheme="majorEastAsia" w:hAnsiTheme="majorHAnsi" w:cstheme="majorBidi"/>
      <w:b/>
      <w:bCs/>
      <w:i/>
      <w:iCs/>
      <w:color w:val="4F81BD" w:themeColor="accent1"/>
    </w:rPr>
  </w:style>
  <w:style w:type="character" w:customStyle="1" w:styleId="Heading5CarPHPDOCX">
    <w:name w:val="Heading 5 Car PHPDOCX"/>
    <w:basedOn w:val="DefaultParagraphFontPHPDOCX"/>
    <w:link w:val="Heading5PHPDOCX"/>
    <w:uiPriority w:val="9"/>
    <w:rsid w:val="00DF064E"/>
    <w:rPr>
      <w:rFonts w:asciiTheme="majorHAnsi" w:eastAsiaTheme="majorEastAsia" w:hAnsiTheme="majorHAnsi" w:cstheme="majorBidi"/>
      <w:color w:val="243F60" w:themeColor="accent1" w:themeShade="7F"/>
    </w:rPr>
  </w:style>
  <w:style w:type="character" w:customStyle="1" w:styleId="Heading6CarPHPDOCX">
    <w:name w:val="Heading 6 Car PHPDOCX"/>
    <w:basedOn w:val="DefaultParagraphFontPHPDOCX"/>
    <w:link w:val="Heading6PHPDOCX"/>
    <w:uiPriority w:val="9"/>
    <w:rsid w:val="00DF064E"/>
    <w:rPr>
      <w:rFonts w:asciiTheme="majorHAnsi" w:eastAsiaTheme="majorEastAsia" w:hAnsiTheme="majorHAnsi" w:cstheme="majorBidi"/>
      <w:i/>
      <w:iCs/>
      <w:color w:val="243F60" w:themeColor="accent1" w:themeShade="7F"/>
    </w:rPr>
  </w:style>
  <w:style w:type="character" w:customStyle="1" w:styleId="Heading7CarPHPDOCX">
    <w:name w:val="Heading 7 Car PHPDOCX"/>
    <w:basedOn w:val="DefaultParagraphFontPHPDOCX"/>
    <w:link w:val="Heading7PHPDOCX"/>
    <w:uiPriority w:val="9"/>
    <w:rsid w:val="00DF064E"/>
    <w:rPr>
      <w:rFonts w:asciiTheme="majorHAnsi" w:eastAsiaTheme="majorEastAsia" w:hAnsiTheme="majorHAnsi" w:cstheme="majorBidi"/>
      <w:i/>
      <w:iCs/>
      <w:color w:val="404040" w:themeColor="text1" w:themeTint="BF"/>
    </w:rPr>
  </w:style>
  <w:style w:type="paragraph" w:customStyle="1" w:styleId="TitlePHPDOCX">
    <w:name w:val="Title PHPDOCX"/>
    <w:basedOn w:val="Standard"/>
    <w:next w:val="Standard"/>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customStyle="1" w:styleId="SubtitlePHPDOCX">
    <w:name w:val="Subtitle PHPDOCX"/>
    <w:basedOn w:val="Standard"/>
    <w:next w:val="Standard"/>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character" w:customStyle="1" w:styleId="SubtleEmphasisPHPDOCX">
    <w:name w:val="Subtle Emphasis PHPDOCX"/>
    <w:basedOn w:val="DefaultParagraphFontPHPDOCX"/>
    <w:uiPriority w:val="19"/>
    <w:qFormat/>
    <w:rsid w:val="00DF064E"/>
    <w:rPr>
      <w:i/>
      <w:iCs/>
      <w:color w:val="808080" w:themeColor="text1" w:themeTint="7F"/>
    </w:rPr>
  </w:style>
  <w:style w:type="character" w:customStyle="1" w:styleId="EmphasisPHPDOCX">
    <w:name w:val="Emphasis PHPDOCX"/>
    <w:basedOn w:val="DefaultParagraphFontPHPDOCX"/>
    <w:uiPriority w:val="20"/>
    <w:qFormat/>
    <w:rsid w:val="00DF064E"/>
    <w:rPr>
      <w:i/>
      <w:iCs/>
    </w:rPr>
  </w:style>
  <w:style w:type="character" w:customStyle="1" w:styleId="IntenseEmphasisPHPDOCX">
    <w:name w:val="Intense Emphasis PHPDOCX"/>
    <w:basedOn w:val="DefaultParagraphFontPHPDOCX"/>
    <w:uiPriority w:val="21"/>
    <w:qFormat/>
    <w:rsid w:val="00DF064E"/>
    <w:rPr>
      <w:b/>
      <w:bCs/>
      <w:i/>
      <w:iCs/>
      <w:color w:val="4F81BD" w:themeColor="accent1"/>
    </w:rPr>
  </w:style>
  <w:style w:type="character" w:customStyle="1" w:styleId="StrongPHPDOCX">
    <w:name w:val="Strong PHPDOCX"/>
    <w:basedOn w:val="DefaultParagraphFontPHPDOCX"/>
    <w:uiPriority w:val="22"/>
    <w:qFormat/>
    <w:rsid w:val="00DF064E"/>
    <w:rPr>
      <w:b/>
      <w:bCs/>
    </w:rPr>
  </w:style>
  <w:style w:type="paragraph" w:customStyle="1" w:styleId="QuotePHPDOCX">
    <w:name w:val="Quote PHPDOCX"/>
    <w:basedOn w:val="Standard"/>
    <w:next w:val="Standard"/>
    <w:link w:val="QuoteCarPHPDOCX"/>
    <w:uiPriority w:val="29"/>
    <w:qFormat/>
    <w:rsid w:val="00DF064E"/>
    <w:rPr>
      <w:i/>
      <w:iCs/>
      <w:color w:val="000000" w:themeColor="text1"/>
    </w:rPr>
  </w:style>
  <w:style w:type="character" w:customStyle="1" w:styleId="QuoteCarPHPDOCX">
    <w:name w:val="Quote Car PHPDOCX"/>
    <w:basedOn w:val="DefaultParagraphFontPHPDOCX"/>
    <w:link w:val="QuotePHPDOCX"/>
    <w:uiPriority w:val="29"/>
    <w:rsid w:val="00DF064E"/>
    <w:rPr>
      <w:i/>
      <w:iCs/>
      <w:color w:val="000000" w:themeColor="text1"/>
    </w:rPr>
  </w:style>
  <w:style w:type="paragraph" w:customStyle="1" w:styleId="IntenseQuotePHPDOCX">
    <w:name w:val="Intense Quote PHPDOCX"/>
    <w:basedOn w:val="Standard"/>
    <w:next w:val="Standard"/>
    <w:link w:val="IntenseQuoteCarPHPDOCX"/>
    <w:uiPriority w:val="30"/>
    <w:qFormat/>
    <w:rsid w:val="00DF064E"/>
    <w:pPr>
      <w:pBdr>
        <w:bottom w:val="single" w:sz="4" w:space="4" w:color="4F81BD" w:themeColor="accent1"/>
      </w:pBdr>
      <w:spacing w:before="200" w:after="280"/>
      <w:ind w:left="936" w:right="936"/>
    </w:pPr>
    <w:rPr>
      <w:b/>
      <w:bCs/>
      <w:i/>
      <w:iCs/>
      <w:color w:val="4F81BD" w:themeColor="accent1"/>
    </w:rPr>
  </w:style>
  <w:style w:type="character" w:customStyle="1" w:styleId="IntenseQuoteCarPHPDOCX">
    <w:name w:val="Intense Quote Car PHPDOCX"/>
    <w:basedOn w:val="DefaultParagraphFontPHPDOCX"/>
    <w:link w:val="IntenseQuotePHPDOCX"/>
    <w:uiPriority w:val="30"/>
    <w:rsid w:val="00DF064E"/>
    <w:rPr>
      <w:b/>
      <w:bCs/>
      <w:i/>
      <w:iCs/>
      <w:color w:val="4F81BD" w:themeColor="accent1"/>
    </w:rPr>
  </w:style>
  <w:style w:type="character" w:customStyle="1" w:styleId="SubtleReferencePHPDOCX">
    <w:name w:val="Subtle Reference PHPDOCX"/>
    <w:basedOn w:val="DefaultParagraphFontPHPDOCX"/>
    <w:uiPriority w:val="31"/>
    <w:qFormat/>
    <w:rsid w:val="00DF064E"/>
    <w:rPr>
      <w:smallCaps/>
      <w:color w:val="C0504D" w:themeColor="accent2"/>
      <w:u w:val="single"/>
    </w:rPr>
  </w:style>
  <w:style w:type="character" w:customStyle="1" w:styleId="IntenseReferencePHPDOCX">
    <w:name w:val="Intense Reference PHPDOCX"/>
    <w:basedOn w:val="DefaultParagraphFontPHPDOCX"/>
    <w:uiPriority w:val="32"/>
    <w:qFormat/>
    <w:rsid w:val="00DF064E"/>
    <w:rPr>
      <w:b/>
      <w:bCs/>
      <w:smallCaps/>
      <w:color w:val="C0504D" w:themeColor="accent2"/>
      <w:spacing w:val="5"/>
      <w:u w:val="single"/>
    </w:rPr>
  </w:style>
  <w:style w:type="character" w:customStyle="1" w:styleId="BookTitlePHPDOCX">
    <w:name w:val="Book Title PHPDOCX"/>
    <w:basedOn w:val="DefaultParagraphFontPHPDOCX"/>
    <w:uiPriority w:val="33"/>
    <w:qFormat/>
    <w:rsid w:val="00DF064E"/>
    <w:rPr>
      <w:b/>
      <w:bCs/>
      <w:smallCaps/>
      <w:spacing w:val="5"/>
    </w:rPr>
  </w:style>
  <w:style w:type="paragraph" w:customStyle="1" w:styleId="ListParagraphPHPDOCX">
    <w:name w:val="List Paragraph PHPDOCX"/>
    <w:basedOn w:val="Standard"/>
    <w:uiPriority w:val="34"/>
    <w:qFormat/>
    <w:rsid w:val="00DF064E"/>
    <w:pPr>
      <w:ind w:left="720"/>
      <w:contextualSpacing/>
    </w:pPr>
  </w:style>
  <w:style w:type="paragraph" w:customStyle="1" w:styleId="NoSpacingPHPDOCX">
    <w:name w:val="No Spacing PHPDOCX"/>
    <w:uiPriority w:val="1"/>
    <w:qFormat/>
    <w:rsid w:val="00DF064E"/>
    <w:pPr>
      <w:spacing w:after="0" w:line="240" w:lineRule="auto"/>
    </w:pPr>
  </w:style>
  <w:style w:type="character" w:customStyle="1" w:styleId="Heading8CarPHPDOCX">
    <w:name w:val="Heading 8 Car PHPDOCX"/>
    <w:basedOn w:val="DefaultParagraphFontPHPDOCX"/>
    <w:link w:val="Heading8PHPDOCX"/>
    <w:uiPriority w:val="9"/>
    <w:semiHidden/>
    <w:rsid w:val="00DF064E"/>
    <w:rPr>
      <w:rFonts w:asciiTheme="majorHAnsi" w:eastAsiaTheme="majorEastAsia" w:hAnsiTheme="majorHAnsi" w:cstheme="majorBidi"/>
      <w:color w:val="404040" w:themeColor="text1" w:themeTint="BF"/>
      <w:sz w:val="20"/>
      <w:szCs w:val="20"/>
    </w:rPr>
  </w:style>
  <w:style w:type="character" w:customStyle="1" w:styleId="Heading9CarPHPDOCX">
    <w:name w:val="Heading 9 Car PHPDOCX"/>
    <w:basedOn w:val="DefaultParagraphFontPHPDOCX"/>
    <w:link w:val="Heading9PHPDOCX"/>
    <w:uiPriority w:val="9"/>
    <w:semiHidden/>
    <w:rsid w:val="00DF064E"/>
    <w:rPr>
      <w:rFonts w:asciiTheme="majorHAnsi" w:eastAsiaTheme="majorEastAsia" w:hAnsiTheme="majorHAnsi" w:cstheme="majorBidi"/>
      <w:i/>
      <w:iCs/>
      <w:color w:val="404040" w:themeColor="text1" w:themeTint="BF"/>
      <w:sz w:val="20"/>
      <w:szCs w:val="20"/>
    </w:rPr>
  </w:style>
  <w:style w:type="table" w:customStyle="1" w:styleId="NormalTablePHPDOCX">
    <w:name w:val="Normal Table PHPDOCX"/>
    <w:uiPriority w:val="99"/>
    <w:semiHidden/>
    <w:unhideWhenUsed/>
    <w:qFormat/>
    <w:tblPr>
      <w:tblInd w:w="0" w:type="dxa"/>
      <w:tblCellMar>
        <w:top w:w="0" w:type="dxa"/>
        <w:left w:w="108" w:type="dxa"/>
        <w:bottom w:w="0" w:type="dxa"/>
        <w:right w:w="108" w:type="dxa"/>
      </w:tblCellMar>
    </w:tblPr>
  </w:style>
  <w:style w:type="table" w:customStyle="1" w:styleId="PlainTablePHPDOCX">
    <w:name w:val="Plain Table PHPDOCX"/>
    <w:uiPriority w:val="58"/>
    <w:pPr>
      <w:spacing w:after="0" w:line="240" w:lineRule="auto"/>
    </w:pPr>
    <w:tblPr>
      <w:tblInd w:w="0" w:type="dxa"/>
      <w:tblCellMar>
        <w:top w:w="0" w:type="dxa"/>
        <w:left w:w="108" w:type="dxa"/>
        <w:bottom w:w="0" w:type="dxa"/>
        <w:right w:w="108" w:type="dxa"/>
      </w:tblCellMar>
    </w:tblPr>
  </w:style>
  <w:style w:type="table" w:customStyle="1" w:styleId="TableGridPHPDOCX">
    <w:name w:val="Table Grid 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PHPDOCX">
    <w:name w:val="Light Shading PHPDOCX"/>
    <w:uiPriority w:val="60"/>
    <w:rsid w:val="00493A0C"/>
    <w:pPr>
      <w:spacing w:after="0" w:line="240" w:lineRule="auto"/>
    </w:pPr>
    <w:rPr>
      <w:color w:val="000000" w:themeColor="text1" w:themeShade="BF"/>
      <w:sz w:val="20"/>
      <w:szCs w:val="20"/>
      <w:lang w:val="de-AT" w:eastAsia="de-AT"/>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PHPDOCX">
    <w:name w:val="Light Shading Accent 1 PHPDOCX"/>
    <w:uiPriority w:val="60"/>
    <w:rsid w:val="00493A0C"/>
    <w:pPr>
      <w:spacing w:after="0" w:line="240" w:lineRule="auto"/>
    </w:pPr>
    <w:rPr>
      <w:color w:val="365F91" w:themeColor="accent1" w:themeShade="BF"/>
      <w:sz w:val="20"/>
      <w:szCs w:val="20"/>
      <w:lang w:val="de-AT" w:eastAsia="de-A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customStyle="1" w:styleId="LightShadingAccent2PHPDOCX">
    <w:name w:val="Light Shading Accent 2 PHPDOCX"/>
    <w:uiPriority w:val="60"/>
    <w:rsid w:val="00493A0C"/>
    <w:pPr>
      <w:spacing w:after="0" w:line="240" w:lineRule="auto"/>
    </w:pPr>
    <w:rPr>
      <w:color w:val="943634" w:themeColor="accent2" w:themeShade="BF"/>
      <w:sz w:val="20"/>
      <w:szCs w:val="20"/>
      <w:lang w:val="de-AT" w:eastAsia="de-AT"/>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customStyle="1" w:styleId="LightShadingAccent3PHPDOCX">
    <w:name w:val="Light Shading Accent 3 PHPDOCX"/>
    <w:uiPriority w:val="60"/>
    <w:rsid w:val="00493A0C"/>
    <w:pPr>
      <w:spacing w:after="0" w:line="240" w:lineRule="auto"/>
    </w:pPr>
    <w:rPr>
      <w:color w:val="76923C" w:themeColor="accent3" w:themeShade="BF"/>
      <w:sz w:val="20"/>
      <w:szCs w:val="20"/>
      <w:lang w:val="de-AT" w:eastAsia="de-AT"/>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customStyle="1" w:styleId="LightShadingAccent4PHPDOCX">
    <w:name w:val="Light Shading Accent 4 PHPDOCX"/>
    <w:uiPriority w:val="60"/>
    <w:rsid w:val="00493A0C"/>
    <w:pPr>
      <w:spacing w:after="0" w:line="240" w:lineRule="auto"/>
    </w:pPr>
    <w:rPr>
      <w:color w:val="5F497A" w:themeColor="accent4" w:themeShade="BF"/>
      <w:sz w:val="20"/>
      <w:szCs w:val="20"/>
      <w:lang w:val="de-AT" w:eastAsia="de-AT"/>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customStyle="1" w:styleId="LightShadingAccent5PHPDOCX">
    <w:name w:val="Light Shading Accent 5 PHPDOCX"/>
    <w:uiPriority w:val="60"/>
    <w:rsid w:val="00493A0C"/>
    <w:pPr>
      <w:spacing w:after="0" w:line="240" w:lineRule="auto"/>
    </w:pPr>
    <w:rPr>
      <w:color w:val="31849B" w:themeColor="accent5" w:themeShade="BF"/>
      <w:sz w:val="20"/>
      <w:szCs w:val="20"/>
      <w:lang w:val="de-AT" w:eastAsia="de-A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customStyle="1" w:styleId="LightListPHPDOCX">
    <w:name w:val="Light List PHPDOCX"/>
    <w:uiPriority w:val="61"/>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PHPDOCX">
    <w:name w:val="Light List Accent 1 PHPDOCX"/>
    <w:uiPriority w:val="61"/>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LightListAccent2PHPDOCX">
    <w:name w:val="Light List Accent 2 PHPDOCX"/>
    <w:uiPriority w:val="61"/>
    <w:rsid w:val="00493A0C"/>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customStyle="1" w:styleId="LightListAccent3PHPDOCX">
    <w:name w:val="Light List Accent 3 PHPDOCX"/>
    <w:uiPriority w:val="61"/>
    <w:rsid w:val="00493A0C"/>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customStyle="1" w:styleId="LightListAccent4PHPDOCX">
    <w:name w:val="Light List Accent 4 PHPDOCX"/>
    <w:uiPriority w:val="61"/>
    <w:rsid w:val="00493A0C"/>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customStyle="1" w:styleId="LightListAccent5PHPDOCX">
    <w:name w:val="Light List Accent 5 PHPDOCX"/>
    <w:uiPriority w:val="61"/>
    <w:rsid w:val="00493A0C"/>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customStyle="1" w:styleId="LightListAccent6PHPDOCX">
    <w:name w:val="Light List Accent 6 PHPDOCX"/>
    <w:uiPriority w:val="61"/>
    <w:rsid w:val="00493A0C"/>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GridPHPDOCX">
    <w:name w:val="Light Grid PHPDOCX"/>
    <w:uiPriority w:val="62"/>
    <w:rsid w:val="00493A0C"/>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1PHPDOCX">
    <w:name w:val="Light Grid 1 PHPDOCX"/>
    <w:uiPriority w:val="62"/>
    <w:rsid w:val="00493A0C"/>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LightGrid2PHPDOCX">
    <w:name w:val="Light Grid 2 PHPDOCX"/>
    <w:uiPriority w:val="62"/>
    <w:rsid w:val="00112029"/>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customStyle="1" w:styleId="LightGrid3PHPDOCX">
    <w:name w:val="Light Grid 3 PHPDOCX"/>
    <w:uiPriority w:val="62"/>
    <w:rsid w:val="00112029"/>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customStyle="1" w:styleId="LightGrid4PHPDOCX">
    <w:name w:val="Light Grid 4 PHPDOCX"/>
    <w:uiPriority w:val="62"/>
    <w:rsid w:val="00112029"/>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customStyle="1" w:styleId="LightGrid5PHPDOCX">
    <w:name w:val="Light Grid 5 PHPDOCX"/>
    <w:uiPriority w:val="62"/>
    <w:rsid w:val="00112029"/>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customStyle="1" w:styleId="LightGrid6PHPDOCX">
    <w:name w:val="Light Grid 6 PHPDOCX"/>
    <w:uiPriority w:val="62"/>
    <w:rsid w:val="00112029"/>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MediumShading1PHPDOCX">
    <w:name w:val="Medium Shading 1 PHPDOCX"/>
    <w:uiPriority w:val="63"/>
    <w:rsid w:val="00535F5A"/>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PHPDOCX">
    <w:name w:val="Medium Shading 1 Accent 1 PHPDOCX"/>
    <w:uiPriority w:val="63"/>
    <w:rsid w:val="00535F5A"/>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customStyle="1" w:styleId="MediumShading1Accent2PHPDOCX">
    <w:name w:val="Medium Shading 1 Accent 2 PHPDOCX"/>
    <w:uiPriority w:val="63"/>
    <w:rsid w:val="00535F5A"/>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customStyle="1" w:styleId="MediumShading1Accent3PHPDOCX">
    <w:name w:val="Medium Shading 1 Accent 3 PHPDOCX"/>
    <w:uiPriority w:val="63"/>
    <w:rsid w:val="00535F5A"/>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customStyle="1" w:styleId="MediumShading1Accent4PHPDOCX">
    <w:name w:val="Medium Shading 1 Accent 4 PHPDOCX"/>
    <w:uiPriority w:val="63"/>
    <w:rsid w:val="00535F5A"/>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customStyle="1" w:styleId="MediumShading1Accent5PHPDOCX">
    <w:name w:val="Medium Shading 1 Accent 5 PHPDOCX"/>
    <w:uiPriority w:val="63"/>
    <w:rsid w:val="00535F5A"/>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customStyle="1" w:styleId="MediumShading1Accent6PHPDOCX">
    <w:name w:val="Medium Shading 1 Accent 6 PHPDOCX"/>
    <w:uiPriority w:val="63"/>
    <w:rsid w:val="00535F5A"/>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PHPDOCX">
    <w:name w:val="Medium Shading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PHPDOCX">
    <w:name w:val="Medium Shading 2 Accent 1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2PHPDOCX">
    <w:name w:val="Medium Shading 2 Accent 2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3PHPDOCX">
    <w:name w:val="Medium Shading 2 Accent 3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4PHPDOCX">
    <w:name w:val="Medium Shading 2 Accent 4 PHPDOCX"/>
    <w:uiPriority w:val="64"/>
    <w:rsid w:val="00535F5A"/>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5PHPDOCX">
    <w:name w:val="Medium Shading 2 Accent 5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6PHPDOCX">
    <w:name w:val="Medium Shading 2 Accent 6 PHPDOCX"/>
    <w:uiPriority w:val="64"/>
    <w:rsid w:val="00361FF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List1PHPDOCX">
    <w:name w:val="Medium List 1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PHPDOCX">
    <w:name w:val="Medium List 1 Accent 1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customStyle="1" w:styleId="MediumList1Accent2PHPDOCX">
    <w:name w:val="Medium List 1 Accent 2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customStyle="1" w:styleId="MediumList1Accent3PHPDOCX">
    <w:name w:val="Medium List 1 Accent 3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customStyle="1" w:styleId="MediumList1Accent4PHPDOCX">
    <w:name w:val="Medium List 1 Accent 4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customStyle="1" w:styleId="MediumList1Accent5PHPDOCX">
    <w:name w:val="Medium List 1 Accent 5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customStyle="1" w:styleId="MediumList1Accent6PHPDOCX">
    <w:name w:val="Medium List 1 Accent 6 PHPDOCX"/>
    <w:uiPriority w:val="65"/>
    <w:rsid w:val="00361FF4"/>
    <w:pPr>
      <w:spacing w:after="0" w:line="240" w:lineRule="auto"/>
    </w:pPr>
    <w:rPr>
      <w:color w:val="000000" w:themeColor="text1"/>
      <w:sz w:val="20"/>
      <w:szCs w:val="20"/>
      <w:lang w:val="de-AT" w:eastAsia="de-AT"/>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PHPDOCX">
    <w:name w:val="Medium List 2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1PHPDOCX">
    <w:name w:val="Medium List 2 Accent 1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2PHPDOCX">
    <w:name w:val="Medium List 2 Accent 2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3PHPDOCX">
    <w:name w:val="Medium List 2 Accent 3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4PHPDOCX">
    <w:name w:val="Medium List 2 Accent 4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5PHPDOCX">
    <w:name w:val="Medium List 2 Accent 5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List2Accent6PHPDOCX">
    <w:name w:val="Medium List 2 Accent 6 PHPDOCX"/>
    <w:uiPriority w:val="66"/>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Grid1PHPDOCX">
    <w:name w:val="Medium Grid 1 PHPDOCX"/>
    <w:uiPriority w:val="67"/>
    <w:rsid w:val="00361FF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MediumGrid1Accent1PHPDOCX">
    <w:name w:val="Medium Grid 1 Accent 1 PHPDOCX"/>
    <w:uiPriority w:val="67"/>
    <w:rsid w:val="00361FF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MediumGrid1Accent2PHPDOCX">
    <w:name w:val="Medium Grid 1 Accent 2 PHPDOCX"/>
    <w:uiPriority w:val="67"/>
    <w:rsid w:val="00361FF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MediumGrid1Accent3PHPDOCX">
    <w:name w:val="Medium Grid 1 Accent 3 PHPDOCX"/>
    <w:uiPriority w:val="67"/>
    <w:rsid w:val="00361FF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MediumGrid1Accent4PHPDOCX">
    <w:name w:val="Medium Grid 1 Accent 4 PHPDOCX"/>
    <w:uiPriority w:val="67"/>
    <w:rsid w:val="00361FF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MediumGrid1Accent5PHPDOCX">
    <w:name w:val="Medium Grid 1 Accent 5 PHPDOCX"/>
    <w:uiPriority w:val="67"/>
    <w:rsid w:val="00361FF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MediumGrid1Accent6PHPDOCX">
    <w:name w:val="Medium Grid 1 Accent 6 PHPDOCX"/>
    <w:uiPriority w:val="67"/>
    <w:rsid w:val="00361FF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PHPDOCX">
    <w:name w:val="Medium Grid 2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customStyle="1" w:styleId="MediumGrid2Accent1PHPDOCX">
    <w:name w:val="Medium Grid 2 Accent 1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customStyle="1" w:styleId="MediumGrid2Accent2PHPDOCX">
    <w:name w:val="Medium Grid 2 Accent 2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customStyle="1" w:styleId="MediumGrid2Accent3PHPDOCX">
    <w:name w:val="Medium Grid 2 Accent 3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customStyle="1" w:styleId="MediumGrid2Accent4PHPDOCX">
    <w:name w:val="Medium Grid 2 Accent 4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customStyle="1" w:styleId="MediumGrid2Accent5PHPDOCX">
    <w:name w:val="Medium Grid 2 Accent 5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customStyle="1" w:styleId="MediumGrid2Accent6PHPDOCX">
    <w:name w:val="Medium Grid 2 Accent 6 PHPDOCX"/>
    <w:uiPriority w:val="68"/>
    <w:rsid w:val="00361FF4"/>
    <w:pPr>
      <w:spacing w:after="0" w:line="240" w:lineRule="auto"/>
    </w:pPr>
    <w:rPr>
      <w:rFonts w:asciiTheme="majorHAnsi" w:eastAsiaTheme="majorEastAsia" w:hAnsiTheme="majorHAnsi" w:cstheme="majorBidi"/>
      <w:color w:val="000000" w:themeColor="text1"/>
      <w:sz w:val="20"/>
      <w:szCs w:val="20"/>
      <w:lang w:val="de-AT" w:eastAsia="de-AT"/>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PHPDOCX">
    <w:name w:val="Medium Grid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customStyle="1" w:styleId="MediumGrid3Accent1PHPDOCX">
    <w:name w:val="Medium Grid 3 Accent 1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MediumGrid3Accent2PHPDOCX">
    <w:name w:val="Medium Grid 3 Accent 2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customStyle="1" w:styleId="MediumGrid3Accent3PHPDOCX">
    <w:name w:val="Medium Grid 3 Accent 3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customStyle="1" w:styleId="MediumGrid3Accent5PHPDOCX">
    <w:name w:val="Medium Grid 3 Accent 5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customStyle="1" w:styleId="MediumGrid3Accent4PHPDOCX">
    <w:name w:val="Medium Grid 3 Accent 4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customStyle="1" w:styleId="MediumGrid3Accent6PHPDOCX">
    <w:name w:val="Medium Grid 3 Accent 6 PHPDOCX"/>
    <w:uiPriority w:val="69"/>
    <w:rsid w:val="00361FF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DarkListPHPDOCX">
    <w:name w:val="Dark List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customStyle="1" w:styleId="DarkListAccent1PHPDOCX">
    <w:name w:val="Dark List Accent 1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customStyle="1" w:styleId="DarkListAccent2PHPDOCX">
    <w:name w:val="Dark List Accent 2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customStyle="1" w:styleId="DarkListAccent3PHPDOCX">
    <w:name w:val="Dark List Accent 3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customStyle="1" w:styleId="DarkListAccent4PHPDOCX">
    <w:name w:val="Dark List Accent 4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customStyle="1" w:styleId="DarkListAccent5PHPDOCX">
    <w:name w:val="Dark List Accent 5 PHPDOCX"/>
    <w:uiPriority w:val="70"/>
    <w:rsid w:val="00361FF4"/>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customStyle="1" w:styleId="DarkListAccent6PHPDOCX">
    <w:name w:val="Dark List Accent 6 PHPDOCX"/>
    <w:uiPriority w:val="70"/>
    <w:rsid w:val="00AC197E"/>
    <w:pPr>
      <w:spacing w:after="0" w:line="240" w:lineRule="auto"/>
    </w:pPr>
    <w:rPr>
      <w:color w:val="FFFFFF" w:themeColor="background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customStyle="1" w:styleId="ColorfulShadingPHPDOCX">
    <w:name w:val="Colorful Shading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customStyle="1" w:styleId="ColorfulShadingAccent1PHPDOCX">
    <w:name w:val="Colorful Shading Accent 1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customStyle="1" w:styleId="ColorfulShadingAccent2PHPDOCX">
    <w:name w:val="Colorful Shading Accent 2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customStyle="1" w:styleId="ColorfulShadingAccent3PHPDOCX">
    <w:name w:val="Colorful Shading Accent 3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customStyle="1" w:styleId="ColorfulShadingAccent4PHPDOCX">
    <w:name w:val="Colorful Shading Accent 4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customStyle="1" w:styleId="ColorfulShadingAccent5PHPDOCX">
    <w:name w:val="Colorful Shading Accent 5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customStyle="1" w:styleId="ColorfulShadingAccent6PHPDOCX">
    <w:name w:val="Colorful Shading Accent 6 PHPDOCX"/>
    <w:uiPriority w:val="71"/>
    <w:rsid w:val="00AC197E"/>
    <w:pPr>
      <w:spacing w:after="0" w:line="240" w:lineRule="auto"/>
    </w:pPr>
    <w:rPr>
      <w:color w:val="000000" w:themeColor="text1"/>
      <w:sz w:val="20"/>
      <w:szCs w:val="20"/>
      <w:lang w:val="de-AT" w:eastAsia="de-AT"/>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ColorfulListPHPDOCX">
    <w:name w:val="Colorful List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customStyle="1" w:styleId="ColorfulListAccent1PHPDOCX">
    <w:name w:val="Colorful List Accent 1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customStyle="1" w:styleId="ColorfulListAccent2PHPDOCX">
    <w:name w:val="Colorful List Accent 2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customStyle="1" w:styleId="ColorfulListAccent3PHPDOCX">
    <w:name w:val="Colorful List Accent 3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customStyle="1" w:styleId="ColorfulListAccent4PHPDOCX">
    <w:name w:val="Colorful List Accent 4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customStyle="1" w:styleId="ColorfulListAccent5PHPDOCX">
    <w:name w:val="Colorful List Accent 5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customStyle="1" w:styleId="ColorfulListAccent6PHPDOCX">
    <w:name w:val="Colorful List Accent 6 PHPDOCX"/>
    <w:uiPriority w:val="72"/>
    <w:rsid w:val="00AC197E"/>
    <w:pPr>
      <w:spacing w:after="0" w:line="240" w:lineRule="auto"/>
    </w:pPr>
    <w:rPr>
      <w:color w:val="000000" w:themeColor="text1"/>
      <w:sz w:val="20"/>
      <w:szCs w:val="20"/>
      <w:lang w:val="de-AT" w:eastAsia="de-AT"/>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GridPHPDOCX">
    <w:name w:val="Colorful Grid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customStyle="1" w:styleId="ColorfulGridAccent1PHPDOCX">
    <w:name w:val="Colorful Grid Accent 1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customStyle="1" w:styleId="ColorfulGridAccent2PHPDOCX">
    <w:name w:val="Colorful Grid Accent 2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customStyle="1" w:styleId="ColorfulGridAccent3PHPDOCX">
    <w:name w:val="Colorful Grid Accent 3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customStyle="1" w:styleId="ColorfulGridAccent4PHPDOCX">
    <w:name w:val="Colorful Grid Accent 4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customStyle="1" w:styleId="ColorfulGridAccent5PHPDOCX">
    <w:name w:val="Colorful Grid Accent 5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customStyle="1" w:styleId="ColorfulGridAccent6PHPDOCX">
    <w:name w:val="Colorful Grid Accent 6 PHPDOCX"/>
    <w:uiPriority w:val="73"/>
    <w:rsid w:val="00AC197E"/>
    <w:pPr>
      <w:spacing w:after="0" w:line="240" w:lineRule="auto"/>
    </w:pPr>
    <w:rPr>
      <w:color w:val="000000" w:themeColor="text1"/>
      <w:sz w:val="20"/>
      <w:szCs w:val="20"/>
      <w:lang w:val="de-AT" w:eastAsia="de-AT"/>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Kopfzeile">
    <w:name w:val="header"/>
    <w:basedOn w:val="Standard"/>
    <w:link w:val="KopfzeileZchn"/>
    <w:uiPriority w:val="99"/>
    <w:unhideWhenUsed/>
    <w:rsid w:val="006106C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6106C9"/>
  </w:style>
  <w:style w:type="paragraph" w:styleId="Fuzeile">
    <w:name w:val="footer"/>
    <w:basedOn w:val="Standard"/>
    <w:link w:val="FuzeileZchn"/>
    <w:uiPriority w:val="99"/>
    <w:unhideWhenUsed/>
    <w:rsid w:val="006106C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6106C9"/>
  </w:style>
  <w:style w:type="paragraph" w:styleId="Sprechblasentext">
    <w:name w:val="Balloon Text"/>
    <w:basedOn w:val="Standard"/>
    <w:link w:val="SprechblasentextZchn"/>
    <w:uiPriority w:val="99"/>
    <w:semiHidden/>
    <w:unhideWhenUsed/>
    <w:rsid w:val="00512DE6"/>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512DE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335CA2D-44B4-4BA5-BEEA-DF6D9DDBCE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963</Words>
  <Characters>6070</Characters>
  <Application>Microsoft Office Word</Application>
  <DocSecurity>0</DocSecurity>
  <Lines>50</Lines>
  <Paragraphs>14</Paragraphs>
  <ScaleCrop>false</ScaleCrop>
  <HeadingPairs>
    <vt:vector size="4" baseType="variant">
      <vt:variant>
        <vt:lpstr>Titel</vt:lpstr>
      </vt:variant>
      <vt:variant>
        <vt:i4>1</vt:i4>
      </vt:variant>
      <vt:variant>
        <vt:lpstr>Título</vt:lpstr>
      </vt:variant>
      <vt:variant>
        <vt:i4>1</vt:i4>
      </vt:variant>
    </vt:vector>
  </HeadingPairs>
  <TitlesOfParts>
    <vt:vector size="2" baseType="lpstr">
      <vt:lpstr>Kooperationsvertrag / Kooperationsvereinbarung</vt:lpstr>
      <vt:lpstr/>
    </vt:vector>
  </TitlesOfParts>
  <Company>JuraForum.dey</Company>
  <LinksUpToDate>false</LinksUpToDate>
  <CharactersWithSpaces>7019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Kooperationsvertrag / Kooperationsvereinbarung</dc:title>
  <dc:subject>Muster, Vorlagen</dc:subject>
  <dc:creator>JuraForum.de</dc:creator>
  <cp:keywords/>
  <dc:description/>
  <cp:lastModifiedBy>Kevin Riedl</cp:lastModifiedBy>
  <cp:revision>28</cp:revision>
  <cp:lastPrinted>2018-04-26T11:18:00Z</cp:lastPrinted>
  <dcterms:created xsi:type="dcterms:W3CDTF">2012-01-10T09:29:00Z</dcterms:created>
  <dcterms:modified xsi:type="dcterms:W3CDTF">2018-04-26T11:19:00Z</dcterms:modified>
</cp:coreProperties>
</file>